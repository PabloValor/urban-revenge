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D4B28" w:rsidRDefault="00BD4B28">
      <w:pPr>
        <w:pStyle w:val="Ttulo2"/>
      </w:pPr>
    </w:p>
    <w:p w:rsidR="00BD4B28" w:rsidRDefault="00CE46E4">
      <w:pPr>
        <w:pStyle w:val="Ttulo1"/>
      </w:pPr>
      <w:r>
        <w:t>Programación Web 1</w:t>
      </w:r>
      <w:r w:rsidR="00F16AA2">
        <w:t xml:space="preserve"> – Trabajo Práctico Final</w:t>
      </w:r>
    </w:p>
    <w:p w:rsidR="00BD4B28" w:rsidRDefault="00F16AA2">
      <w:pPr>
        <w:rPr>
          <w:b/>
          <w:bCs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BD4B28" w:rsidRDefault="00F16AA2">
      <w:pPr>
        <w:rPr>
          <w:lang w:val="es-MX"/>
        </w:rPr>
      </w:pPr>
      <w:r>
        <w:rPr>
          <w:b/>
          <w:bCs/>
          <w:lang w:val="es-MX"/>
        </w:rPr>
        <w:t>Enunciado</w:t>
      </w:r>
    </w:p>
    <w:p w:rsidR="00BD4B28" w:rsidRDefault="00BD4B28">
      <w:pPr>
        <w:rPr>
          <w:lang w:val="es-MX"/>
        </w:rPr>
      </w:pPr>
    </w:p>
    <w:p w:rsidR="00BD4B28" w:rsidRDefault="00CE46E4" w:rsidP="00C35596">
      <w:pPr>
        <w:spacing w:line="276" w:lineRule="auto"/>
        <w:rPr>
          <w:lang w:val="es-MX"/>
        </w:rPr>
      </w:pPr>
      <w:r>
        <w:rPr>
          <w:lang w:val="es-MX"/>
        </w:rPr>
        <w:t xml:space="preserve">Una empresa dedicada a la comercialización </w:t>
      </w:r>
      <w:proofErr w:type="gramStart"/>
      <w:r>
        <w:rPr>
          <w:lang w:val="es-MX"/>
        </w:rPr>
        <w:t>de …</w:t>
      </w:r>
      <w:proofErr w:type="gramEnd"/>
      <w:r>
        <w:rPr>
          <w:lang w:val="es-MX"/>
        </w:rPr>
        <w:t xml:space="preserve">……………….. </w:t>
      </w:r>
      <w:proofErr w:type="gramStart"/>
      <w:r>
        <w:rPr>
          <w:lang w:val="es-MX"/>
        </w:rPr>
        <w:t>está</w:t>
      </w:r>
      <w:proofErr w:type="gramEnd"/>
      <w:r w:rsidR="00F16AA2">
        <w:rPr>
          <w:lang w:val="es-MX"/>
        </w:rPr>
        <w:t xml:space="preserve"> implementando un sistema de reservas, venta</w:t>
      </w:r>
      <w:r>
        <w:rPr>
          <w:lang w:val="es-MX"/>
        </w:rPr>
        <w:t>s y envíos</w:t>
      </w:r>
      <w:r w:rsidR="00F16AA2">
        <w:rPr>
          <w:lang w:val="es-MX"/>
        </w:rPr>
        <w:t xml:space="preserve"> en </w:t>
      </w:r>
      <w:r>
        <w:rPr>
          <w:lang w:val="es-MX"/>
        </w:rPr>
        <w:t>línea y nos han contratado</w:t>
      </w:r>
      <w:r w:rsidR="00F16AA2">
        <w:rPr>
          <w:lang w:val="es-MX"/>
        </w:rPr>
        <w:t xml:space="preserve"> para realizarlo. </w:t>
      </w:r>
    </w:p>
    <w:p w:rsidR="00CE46E4" w:rsidRDefault="00CE46E4" w:rsidP="00C35596">
      <w:pPr>
        <w:spacing w:line="276" w:lineRule="auto"/>
        <w:rPr>
          <w:lang w:val="es-MX"/>
        </w:rPr>
      </w:pPr>
    </w:p>
    <w:p w:rsidR="00CE46E4" w:rsidRDefault="00CE46E4" w:rsidP="00C35596">
      <w:pPr>
        <w:spacing w:line="276" w:lineRule="auto"/>
        <w:rPr>
          <w:lang w:val="es-MX"/>
        </w:rPr>
      </w:pPr>
      <w:r>
        <w:rPr>
          <w:lang w:val="es-MX"/>
        </w:rPr>
        <w:t>La empresa está radicada en San Justo</w:t>
      </w:r>
      <w:r w:rsidR="00F16AA2">
        <w:rPr>
          <w:lang w:val="es-MX"/>
        </w:rPr>
        <w:t xml:space="preserve">, </w:t>
      </w:r>
      <w:r>
        <w:rPr>
          <w:lang w:val="es-MX"/>
        </w:rPr>
        <w:t>y por ser una empresa pequeña, solo realiza entregas en la provincia de Buenos Aires</w:t>
      </w:r>
      <w:proofErr w:type="gramStart"/>
      <w:r>
        <w:rPr>
          <w:lang w:val="es-MX"/>
        </w:rPr>
        <w:t>.</w:t>
      </w:r>
      <w:r w:rsidR="0059742B">
        <w:rPr>
          <w:lang w:val="es-MX"/>
        </w:rPr>
        <w:t>(</w:t>
      </w:r>
      <w:proofErr w:type="gramEnd"/>
      <w:r w:rsidR="0056261F">
        <w:rPr>
          <w:lang w:val="es-MX"/>
        </w:rPr>
        <w:t xml:space="preserve">con un </w:t>
      </w:r>
      <w:proofErr w:type="spellStart"/>
      <w:r w:rsidR="0056261F">
        <w:rPr>
          <w:lang w:val="es-MX"/>
        </w:rPr>
        <w:t>alert</w:t>
      </w:r>
      <w:proofErr w:type="spellEnd"/>
      <w:r w:rsidR="0056261F">
        <w:rPr>
          <w:lang w:val="es-MX"/>
        </w:rPr>
        <w:t>)</w:t>
      </w:r>
    </w:p>
    <w:p w:rsidR="00CE46E4" w:rsidRDefault="00CE46E4" w:rsidP="00C35596">
      <w:pPr>
        <w:spacing w:line="276" w:lineRule="auto"/>
        <w:rPr>
          <w:lang w:val="es-MX"/>
        </w:rPr>
      </w:pPr>
    </w:p>
    <w:p w:rsidR="00CE46E4" w:rsidRDefault="00CE46E4" w:rsidP="00C35596">
      <w:pPr>
        <w:spacing w:line="276" w:lineRule="auto"/>
        <w:rPr>
          <w:lang w:val="es-MX"/>
        </w:rPr>
      </w:pPr>
      <w:r>
        <w:rPr>
          <w:lang w:val="es-MX"/>
        </w:rPr>
        <w:t>Lo contratado, tiene como mínimo:</w:t>
      </w:r>
    </w:p>
    <w:p w:rsidR="00CE46E4" w:rsidRDefault="00CE46E4" w:rsidP="00C35596">
      <w:pPr>
        <w:spacing w:line="276" w:lineRule="auto"/>
        <w:rPr>
          <w:lang w:val="es-MX"/>
        </w:rPr>
      </w:pPr>
    </w:p>
    <w:p w:rsidR="00CE46E4" w:rsidRDefault="00CE46E4" w:rsidP="00C35596">
      <w:pPr>
        <w:numPr>
          <w:ilvl w:val="0"/>
          <w:numId w:val="4"/>
        </w:numPr>
        <w:spacing w:line="276" w:lineRule="auto"/>
        <w:rPr>
          <w:lang w:val="es-MX"/>
        </w:rPr>
      </w:pPr>
      <w:r>
        <w:rPr>
          <w:lang w:val="es-MX"/>
        </w:rPr>
        <w:t xml:space="preserve">Página principal: Datos de la empresa, productos </w:t>
      </w:r>
      <w:proofErr w:type="gramStart"/>
      <w:r>
        <w:rPr>
          <w:lang w:val="es-MX"/>
        </w:rPr>
        <w:t>destacados</w:t>
      </w:r>
      <w:r w:rsidR="00D46CF1">
        <w:rPr>
          <w:lang w:val="es-MX"/>
        </w:rPr>
        <w:t>(</w:t>
      </w:r>
      <w:proofErr w:type="gramEnd"/>
      <w:r w:rsidR="00D46CF1">
        <w:rPr>
          <w:lang w:val="es-MX"/>
        </w:rPr>
        <w:t xml:space="preserve"> deben presentarse en forma de </w:t>
      </w:r>
      <w:proofErr w:type="spellStart"/>
      <w:r w:rsidR="00D46CF1">
        <w:rPr>
          <w:lang w:val="es-MX"/>
        </w:rPr>
        <w:t>carrousel</w:t>
      </w:r>
      <w:proofErr w:type="spellEnd"/>
      <w:r w:rsidR="00D46CF1">
        <w:rPr>
          <w:lang w:val="es-MX"/>
        </w:rPr>
        <w:t xml:space="preserve"> de imágenes)</w:t>
      </w:r>
      <w:r>
        <w:rPr>
          <w:lang w:val="es-MX"/>
        </w:rPr>
        <w:t>, promociones, etc.</w:t>
      </w:r>
    </w:p>
    <w:p w:rsidR="00CE46E4" w:rsidRDefault="00D46CF1" w:rsidP="00C35596">
      <w:pPr>
        <w:numPr>
          <w:ilvl w:val="0"/>
          <w:numId w:val="4"/>
        </w:numPr>
        <w:spacing w:line="276" w:lineRule="auto"/>
        <w:rPr>
          <w:lang w:val="es-MX"/>
        </w:rPr>
      </w:pPr>
      <w:r>
        <w:rPr>
          <w:lang w:val="es-MX"/>
        </w:rPr>
        <w:t>Página de Pedido</w:t>
      </w:r>
      <w:r w:rsidR="00CE46E4">
        <w:rPr>
          <w:lang w:val="es-MX"/>
        </w:rPr>
        <w:t xml:space="preserve">: Formularios con las validaciones correspondientes. </w:t>
      </w:r>
    </w:p>
    <w:p w:rsidR="00CE46E4" w:rsidRDefault="00CE46E4" w:rsidP="00C35596">
      <w:pPr>
        <w:numPr>
          <w:ilvl w:val="0"/>
          <w:numId w:val="4"/>
        </w:numPr>
        <w:spacing w:line="276" w:lineRule="auto"/>
        <w:rPr>
          <w:lang w:val="es-MX"/>
        </w:rPr>
      </w:pPr>
      <w:r>
        <w:rPr>
          <w:lang w:val="es-MX"/>
        </w:rPr>
        <w:t>Página de Productos: Productos comercializados.</w:t>
      </w:r>
    </w:p>
    <w:p w:rsidR="00CE46E4" w:rsidRDefault="00CE46E4" w:rsidP="00C35596">
      <w:pPr>
        <w:numPr>
          <w:ilvl w:val="0"/>
          <w:numId w:val="4"/>
        </w:numPr>
        <w:spacing w:line="276" w:lineRule="auto"/>
        <w:rPr>
          <w:lang w:val="es-MX"/>
        </w:rPr>
      </w:pPr>
      <w:r>
        <w:rPr>
          <w:lang w:val="es-MX"/>
        </w:rPr>
        <w:t>Página de Historia de la empresa: Breve reseña de la empresa y sus comienzos.</w:t>
      </w:r>
    </w:p>
    <w:p w:rsidR="00CE46E4" w:rsidRDefault="00CE46E4" w:rsidP="00C35596">
      <w:pPr>
        <w:numPr>
          <w:ilvl w:val="0"/>
          <w:numId w:val="4"/>
        </w:numPr>
        <w:spacing w:line="276" w:lineRule="auto"/>
        <w:rPr>
          <w:lang w:val="es-MX"/>
        </w:rPr>
      </w:pPr>
      <w:r>
        <w:rPr>
          <w:lang w:val="es-MX"/>
        </w:rPr>
        <w:t>Página de Pe</w:t>
      </w:r>
      <w:r w:rsidR="00D6788F">
        <w:rPr>
          <w:lang w:val="es-MX"/>
        </w:rPr>
        <w:t>rsonal: Fotos y datos de los empleados.</w:t>
      </w:r>
    </w:p>
    <w:p w:rsidR="00D46CF1" w:rsidRDefault="00D46CF1" w:rsidP="00C35596">
      <w:pPr>
        <w:numPr>
          <w:ilvl w:val="0"/>
          <w:numId w:val="4"/>
        </w:numPr>
        <w:spacing w:line="276" w:lineRule="auto"/>
        <w:rPr>
          <w:lang w:val="es-MX"/>
        </w:rPr>
      </w:pPr>
      <w:r>
        <w:rPr>
          <w:lang w:val="es-MX"/>
        </w:rPr>
        <w:t>Página de Contacto: Datos de la empresa y un mapa (</w:t>
      </w:r>
      <w:proofErr w:type="spellStart"/>
      <w:r>
        <w:rPr>
          <w:lang w:val="es-MX"/>
        </w:rPr>
        <w:t>google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maps</w:t>
      </w:r>
      <w:proofErr w:type="spellEnd"/>
      <w:r>
        <w:rPr>
          <w:lang w:val="es-MX"/>
        </w:rPr>
        <w:t>)</w:t>
      </w:r>
      <w:r w:rsidR="0056261F">
        <w:rPr>
          <w:lang w:val="es-MX"/>
        </w:rPr>
        <w:t>-se realiza con java y se llama al mapa-</w:t>
      </w:r>
      <w:r>
        <w:rPr>
          <w:lang w:val="es-MX"/>
        </w:rPr>
        <w:t xml:space="preserve"> que indique la localización de la empresa ( debe poderse navegar)</w:t>
      </w:r>
    </w:p>
    <w:p w:rsidR="00CE46E4" w:rsidRDefault="00CE46E4" w:rsidP="00C35596">
      <w:pPr>
        <w:spacing w:line="276" w:lineRule="auto"/>
        <w:rPr>
          <w:lang w:val="es-MX"/>
        </w:rPr>
      </w:pPr>
    </w:p>
    <w:p w:rsidR="00BD4B28" w:rsidRDefault="00BD4B28" w:rsidP="00C35596">
      <w:pPr>
        <w:spacing w:line="276" w:lineRule="auto"/>
        <w:rPr>
          <w:lang w:val="es-MX"/>
        </w:rPr>
      </w:pPr>
    </w:p>
    <w:p w:rsidR="00D6788F" w:rsidRDefault="00F16AA2" w:rsidP="00C35596">
      <w:pPr>
        <w:spacing w:line="276" w:lineRule="auto"/>
        <w:rPr>
          <w:lang w:val="es-MX"/>
        </w:rPr>
      </w:pPr>
      <w:r>
        <w:rPr>
          <w:lang w:val="es-MX"/>
        </w:rPr>
        <w:t>El sistema a desarrollar debe</w:t>
      </w:r>
      <w:r w:rsidR="00D6788F">
        <w:rPr>
          <w:lang w:val="es-MX"/>
        </w:rPr>
        <w:t xml:space="preserve"> incluir:</w:t>
      </w:r>
    </w:p>
    <w:p w:rsidR="00D6788F" w:rsidRDefault="00D6788F" w:rsidP="00C35596">
      <w:pPr>
        <w:spacing w:line="276" w:lineRule="auto"/>
        <w:rPr>
          <w:lang w:val="es-MX"/>
        </w:rPr>
      </w:pPr>
    </w:p>
    <w:p w:rsidR="00C35596" w:rsidRPr="00C35596" w:rsidRDefault="00C35596" w:rsidP="00C35596">
      <w:pPr>
        <w:pStyle w:val="Prrafodelista"/>
        <w:numPr>
          <w:ilvl w:val="0"/>
          <w:numId w:val="8"/>
        </w:numPr>
        <w:spacing w:line="276" w:lineRule="auto"/>
        <w:rPr>
          <w:lang w:val="es-ES"/>
        </w:rPr>
      </w:pPr>
      <w:r w:rsidRPr="00C35596">
        <w:rPr>
          <w:lang w:val="es-ES"/>
        </w:rPr>
        <w:t>La Página de Contacto debe respetar las siguientes características:</w:t>
      </w:r>
    </w:p>
    <w:p w:rsidR="00C35596" w:rsidRPr="00C35596" w:rsidRDefault="00C35596" w:rsidP="00C35596">
      <w:pPr>
        <w:spacing w:line="276" w:lineRule="auto"/>
        <w:ind w:left="720"/>
        <w:rPr>
          <w:lang w:val="es-ES"/>
        </w:rPr>
      </w:pPr>
    </w:p>
    <w:p w:rsidR="00C35596" w:rsidRPr="00C35596" w:rsidRDefault="00C35596" w:rsidP="00C35596">
      <w:pPr>
        <w:pStyle w:val="Prrafodelista"/>
        <w:widowControl w:val="0"/>
        <w:numPr>
          <w:ilvl w:val="0"/>
          <w:numId w:val="6"/>
        </w:numPr>
        <w:suppressAutoHyphens w:val="0"/>
        <w:spacing w:line="276" w:lineRule="auto"/>
        <w:ind w:left="1080"/>
        <w:rPr>
          <w:lang w:val="es-ES"/>
        </w:rPr>
      </w:pPr>
      <w:r w:rsidRPr="00C35596">
        <w:rPr>
          <w:lang w:val="es-ES"/>
        </w:rPr>
        <w:t>Debe poseer  campos (Nombre de Usuario, Email (ficha), Nueva contraseña y Confirme Contraseña</w:t>
      </w:r>
      <w:r>
        <w:rPr>
          <w:lang w:val="es-ES"/>
        </w:rPr>
        <w:t>, código de produ</w:t>
      </w:r>
      <w:r w:rsidR="0059742B">
        <w:rPr>
          <w:lang w:val="es-ES"/>
        </w:rPr>
        <w:t>cto, cantidad, medio de pago, númer</w:t>
      </w:r>
      <w:r>
        <w:rPr>
          <w:lang w:val="es-ES"/>
        </w:rPr>
        <w:t>o de tarjeta de crédito.</w:t>
      </w:r>
      <w:r w:rsidR="00943442">
        <w:rPr>
          <w:lang w:val="es-ES"/>
        </w:rPr>
        <w:t>)</w:t>
      </w:r>
    </w:p>
    <w:p w:rsidR="00C35596" w:rsidRDefault="00C35596" w:rsidP="00C35596">
      <w:pPr>
        <w:pStyle w:val="Prrafodelista"/>
        <w:widowControl w:val="0"/>
        <w:numPr>
          <w:ilvl w:val="0"/>
          <w:numId w:val="6"/>
        </w:numPr>
        <w:suppressAutoHyphens w:val="0"/>
        <w:spacing w:line="276" w:lineRule="auto"/>
        <w:ind w:left="1080"/>
      </w:pPr>
      <w:proofErr w:type="spellStart"/>
      <w:r>
        <w:t>Validaciones</w:t>
      </w:r>
      <w:proofErr w:type="spellEnd"/>
    </w:p>
    <w:p w:rsidR="00C35596" w:rsidRDefault="00C35596" w:rsidP="00C35596">
      <w:pPr>
        <w:pStyle w:val="Prrafodelista"/>
        <w:widowControl w:val="0"/>
        <w:numPr>
          <w:ilvl w:val="1"/>
          <w:numId w:val="7"/>
        </w:numPr>
        <w:suppressAutoHyphens w:val="0"/>
        <w:spacing w:line="276" w:lineRule="auto"/>
        <w:ind w:left="1800"/>
      </w:pPr>
      <w:proofErr w:type="spellStart"/>
      <w:r>
        <w:t>Todos</w:t>
      </w:r>
      <w:proofErr w:type="spellEnd"/>
      <w:r>
        <w:t xml:space="preserve"> los </w:t>
      </w:r>
      <w:proofErr w:type="spellStart"/>
      <w:r>
        <w:t>campos</w:t>
      </w:r>
      <w:proofErr w:type="spellEnd"/>
      <w:r>
        <w:t xml:space="preserve"> son </w:t>
      </w:r>
      <w:proofErr w:type="spellStart"/>
      <w:r>
        <w:t>obligatorios</w:t>
      </w:r>
      <w:proofErr w:type="spellEnd"/>
    </w:p>
    <w:p w:rsidR="00C35596" w:rsidRPr="00C35596" w:rsidRDefault="00C35596" w:rsidP="00C35596">
      <w:pPr>
        <w:pStyle w:val="Prrafodelista"/>
        <w:widowControl w:val="0"/>
        <w:numPr>
          <w:ilvl w:val="1"/>
          <w:numId w:val="7"/>
        </w:numPr>
        <w:suppressAutoHyphens w:val="0"/>
        <w:spacing w:line="276" w:lineRule="auto"/>
        <w:ind w:left="1800"/>
        <w:rPr>
          <w:lang w:val="es-ES"/>
        </w:rPr>
      </w:pPr>
      <w:r w:rsidRPr="00C35596">
        <w:rPr>
          <w:lang w:val="es-ES"/>
        </w:rPr>
        <w:t>El nombre de usuario debe tener un mínimo de 6 caracteres</w:t>
      </w:r>
    </w:p>
    <w:p w:rsidR="00C35596" w:rsidRDefault="00C35596" w:rsidP="00C35596">
      <w:pPr>
        <w:pStyle w:val="Prrafodelista"/>
        <w:widowControl w:val="0"/>
        <w:numPr>
          <w:ilvl w:val="1"/>
          <w:numId w:val="7"/>
        </w:numPr>
        <w:suppressAutoHyphens w:val="0"/>
        <w:spacing w:line="276" w:lineRule="auto"/>
        <w:ind w:left="1800"/>
        <w:rPr>
          <w:lang w:val="es-ES"/>
        </w:rPr>
      </w:pPr>
      <w:r w:rsidRPr="00C35596">
        <w:rPr>
          <w:lang w:val="es-ES"/>
        </w:rPr>
        <w:t xml:space="preserve">El Email (ficha) debe tener un mínimo de 6 caracteres, y debe ser válido. </w:t>
      </w:r>
    </w:p>
    <w:p w:rsidR="00C35596" w:rsidRPr="00C35596" w:rsidRDefault="00C35596" w:rsidP="00C35596">
      <w:pPr>
        <w:pStyle w:val="Prrafodelista"/>
        <w:widowControl w:val="0"/>
        <w:numPr>
          <w:ilvl w:val="1"/>
          <w:numId w:val="7"/>
        </w:numPr>
        <w:suppressAutoHyphens w:val="0"/>
        <w:spacing w:line="276" w:lineRule="auto"/>
        <w:ind w:left="1800"/>
        <w:rPr>
          <w:lang w:val="es-ES"/>
        </w:rPr>
      </w:pPr>
      <w:r w:rsidRPr="00C35596">
        <w:rPr>
          <w:lang w:val="es-ES"/>
        </w:rPr>
        <w:t>La contraseña debe poseer una letra minúscula, una letra mayúscula, un número, un carácter especial.</w:t>
      </w:r>
    </w:p>
    <w:p w:rsidR="00C35596" w:rsidRDefault="00C35596" w:rsidP="00C35596">
      <w:pPr>
        <w:pStyle w:val="Prrafodelista"/>
        <w:widowControl w:val="0"/>
        <w:numPr>
          <w:ilvl w:val="1"/>
          <w:numId w:val="7"/>
        </w:numPr>
        <w:suppressAutoHyphens w:val="0"/>
        <w:spacing w:line="276" w:lineRule="auto"/>
        <w:ind w:left="1800"/>
        <w:rPr>
          <w:lang w:val="es-ES"/>
        </w:rPr>
      </w:pPr>
      <w:r w:rsidRPr="00C35596">
        <w:rPr>
          <w:lang w:val="es-ES"/>
        </w:rPr>
        <w:t>La contraseña debe tener un mínimo de 6 caracteres</w:t>
      </w:r>
    </w:p>
    <w:p w:rsidR="00C35596" w:rsidRDefault="00C35596" w:rsidP="00C35596">
      <w:pPr>
        <w:pStyle w:val="Prrafodelista"/>
        <w:widowControl w:val="0"/>
        <w:numPr>
          <w:ilvl w:val="1"/>
          <w:numId w:val="7"/>
        </w:numPr>
        <w:suppressAutoHyphens w:val="0"/>
        <w:spacing w:line="276" w:lineRule="auto"/>
        <w:ind w:left="1800"/>
        <w:rPr>
          <w:lang w:val="es-ES"/>
        </w:rPr>
      </w:pPr>
      <w:r w:rsidRPr="00C35596">
        <w:rPr>
          <w:lang w:val="es-ES"/>
        </w:rPr>
        <w:t>El ingreso de ambas contraseñas debe coincidir</w:t>
      </w:r>
    </w:p>
    <w:p w:rsidR="00C35596" w:rsidRDefault="00943442" w:rsidP="00C35596">
      <w:pPr>
        <w:pStyle w:val="Prrafodelista"/>
        <w:widowControl w:val="0"/>
        <w:numPr>
          <w:ilvl w:val="1"/>
          <w:numId w:val="7"/>
        </w:numPr>
        <w:suppressAutoHyphens w:val="0"/>
        <w:spacing w:line="276" w:lineRule="auto"/>
        <w:ind w:left="1800"/>
        <w:rPr>
          <w:lang w:val="es-ES"/>
        </w:rPr>
      </w:pPr>
      <w:r w:rsidRPr="00D46CF1">
        <w:rPr>
          <w:lang w:val="es-ES"/>
        </w:rPr>
        <w:t>La cantidad debe ser un dato numérico</w:t>
      </w:r>
    </w:p>
    <w:p w:rsidR="00D46CF1" w:rsidRPr="00D46CF1" w:rsidRDefault="00D46CF1" w:rsidP="00D46CF1">
      <w:pPr>
        <w:pStyle w:val="Prrafodelista"/>
        <w:widowControl w:val="0"/>
        <w:suppressAutoHyphens w:val="0"/>
        <w:spacing w:line="276" w:lineRule="auto"/>
        <w:ind w:left="1800"/>
        <w:rPr>
          <w:lang w:val="es-ES"/>
        </w:rPr>
      </w:pPr>
    </w:p>
    <w:p w:rsidR="00C35596" w:rsidRDefault="00C35596" w:rsidP="00C35596">
      <w:pPr>
        <w:spacing w:line="276" w:lineRule="auto"/>
        <w:ind w:left="720"/>
        <w:rPr>
          <w:lang w:val="es-MX"/>
        </w:rPr>
      </w:pPr>
    </w:p>
    <w:p w:rsidR="00D6788F" w:rsidRPr="00D46CF1" w:rsidRDefault="00D6788F" w:rsidP="00D46CF1">
      <w:pPr>
        <w:pStyle w:val="Prrafodelista"/>
        <w:numPr>
          <w:ilvl w:val="0"/>
          <w:numId w:val="8"/>
        </w:numPr>
        <w:spacing w:line="276" w:lineRule="auto"/>
        <w:rPr>
          <w:lang w:val="es-MX"/>
        </w:rPr>
      </w:pPr>
      <w:r w:rsidRPr="00D46CF1">
        <w:rPr>
          <w:lang w:val="es-MX"/>
        </w:rPr>
        <w:t>Para el envío: se tomará el pedido, siempre que esté dentro de Buenos Aires</w:t>
      </w:r>
      <w:r w:rsidR="00F16AA2" w:rsidRPr="00D46CF1">
        <w:rPr>
          <w:lang w:val="es-MX"/>
        </w:rPr>
        <w:t>.</w:t>
      </w:r>
    </w:p>
    <w:p w:rsidR="00D46CF1" w:rsidRDefault="00D6788F" w:rsidP="00D46CF1">
      <w:pPr>
        <w:spacing w:line="276" w:lineRule="auto"/>
        <w:ind w:left="720"/>
        <w:rPr>
          <w:lang w:val="es-MX"/>
        </w:rPr>
      </w:pPr>
      <w:r>
        <w:rPr>
          <w:lang w:val="es-MX"/>
        </w:rPr>
        <w:t xml:space="preserve"> Si no, se informará la situación</w:t>
      </w:r>
      <w:r w:rsidR="00F16AA2">
        <w:rPr>
          <w:lang w:val="es-MX"/>
        </w:rPr>
        <w:t xml:space="preserve">. </w:t>
      </w:r>
    </w:p>
    <w:p w:rsidR="00D46CF1" w:rsidRDefault="00D46CF1" w:rsidP="00D46CF1">
      <w:pPr>
        <w:spacing w:line="276" w:lineRule="auto"/>
        <w:ind w:left="720"/>
        <w:rPr>
          <w:lang w:val="es-MX"/>
        </w:rPr>
      </w:pPr>
    </w:p>
    <w:p w:rsidR="00BD4B28" w:rsidRDefault="00F16AA2" w:rsidP="00D46CF1">
      <w:pPr>
        <w:pStyle w:val="Prrafodelista"/>
        <w:numPr>
          <w:ilvl w:val="0"/>
          <w:numId w:val="8"/>
        </w:numPr>
        <w:spacing w:line="276" w:lineRule="auto"/>
        <w:rPr>
          <w:lang w:val="es-MX"/>
        </w:rPr>
      </w:pPr>
      <w:r w:rsidRPr="00D46CF1">
        <w:rPr>
          <w:lang w:val="es-MX"/>
        </w:rPr>
        <w:t xml:space="preserve">Una vez </w:t>
      </w:r>
      <w:r w:rsidR="00D6788F" w:rsidRPr="00D46CF1">
        <w:rPr>
          <w:lang w:val="es-MX"/>
        </w:rPr>
        <w:t>realizada la compra</w:t>
      </w:r>
      <w:r w:rsidRPr="00D46CF1">
        <w:rPr>
          <w:lang w:val="es-MX"/>
        </w:rPr>
        <w:t>, con el código de la misma,</w:t>
      </w:r>
      <w:r w:rsidR="00D6788F" w:rsidRPr="00D46CF1">
        <w:rPr>
          <w:lang w:val="es-MX"/>
        </w:rPr>
        <w:t xml:space="preserve"> se enviara un comprobante al mail</w:t>
      </w:r>
      <w:r w:rsidRPr="00D46CF1">
        <w:rPr>
          <w:lang w:val="es-MX"/>
        </w:rPr>
        <w:t>.</w:t>
      </w:r>
    </w:p>
    <w:p w:rsidR="00D46CF1" w:rsidRDefault="00D46CF1" w:rsidP="00D46CF1">
      <w:pPr>
        <w:pStyle w:val="Prrafodelista"/>
        <w:numPr>
          <w:ilvl w:val="0"/>
          <w:numId w:val="8"/>
        </w:numPr>
        <w:spacing w:line="276" w:lineRule="auto"/>
        <w:rPr>
          <w:lang w:val="es-MX"/>
        </w:rPr>
      </w:pPr>
      <w:r>
        <w:rPr>
          <w:lang w:val="es-MX"/>
        </w:rPr>
        <w:t>La iteración entre las páginas debe ser en forma de acordeón.</w:t>
      </w:r>
    </w:p>
    <w:p w:rsidR="00D46CF1" w:rsidRPr="00D46CF1" w:rsidRDefault="00D46CF1" w:rsidP="00D46CF1">
      <w:pPr>
        <w:pStyle w:val="Prrafodelista"/>
        <w:numPr>
          <w:ilvl w:val="0"/>
          <w:numId w:val="8"/>
        </w:numPr>
        <w:spacing w:line="276" w:lineRule="auto"/>
        <w:rPr>
          <w:lang w:val="es-MX"/>
        </w:rPr>
      </w:pPr>
      <w:r>
        <w:rPr>
          <w:lang w:val="es-MX"/>
        </w:rPr>
        <w:lastRenderedPageBreak/>
        <w:t xml:space="preserve">Debe incluirse </w:t>
      </w:r>
      <w:proofErr w:type="spellStart"/>
      <w:r>
        <w:rPr>
          <w:lang w:val="es-MX"/>
        </w:rPr>
        <w:t>JQuery</w:t>
      </w:r>
      <w:proofErr w:type="spellEnd"/>
      <w:r>
        <w:rPr>
          <w:lang w:val="es-MX"/>
        </w:rPr>
        <w:t xml:space="preserve"> en alguna parte del código a elección. </w:t>
      </w:r>
      <w:r w:rsidR="0059742B">
        <w:rPr>
          <w:lang w:val="es-MX"/>
        </w:rPr>
        <w:t>(manejo de resolución de pantalla)</w:t>
      </w:r>
    </w:p>
    <w:p w:rsidR="00BD4B28" w:rsidRDefault="00BD4B28" w:rsidP="00C35596">
      <w:pPr>
        <w:spacing w:line="276" w:lineRule="auto"/>
        <w:rPr>
          <w:lang w:val="es-MX"/>
        </w:rPr>
      </w:pPr>
    </w:p>
    <w:p w:rsidR="00BD4B28" w:rsidRDefault="00F16AA2" w:rsidP="00C35596">
      <w:pPr>
        <w:spacing w:line="276" w:lineRule="auto"/>
        <w:rPr>
          <w:lang w:val="es-MX"/>
        </w:rPr>
      </w:pPr>
      <w:r>
        <w:rPr>
          <w:b/>
          <w:bCs/>
          <w:lang w:val="es-MX"/>
        </w:rPr>
        <w:t>Se evaluara:</w:t>
      </w:r>
    </w:p>
    <w:p w:rsidR="00BD4B28" w:rsidRDefault="00BD4B28" w:rsidP="00C35596">
      <w:pPr>
        <w:spacing w:line="276" w:lineRule="auto"/>
        <w:rPr>
          <w:lang w:val="es-MX"/>
        </w:rPr>
      </w:pPr>
    </w:p>
    <w:p w:rsidR="00BD4B28" w:rsidRDefault="00F16AA2" w:rsidP="00C35596">
      <w:pPr>
        <w:spacing w:line="276" w:lineRule="auto"/>
        <w:rPr>
          <w:lang w:val="es-MX"/>
        </w:rPr>
      </w:pPr>
      <w:r>
        <w:rPr>
          <w:lang w:val="es-MX"/>
        </w:rPr>
        <w:t>1) Funcionalidades solicitadas del sistema.</w:t>
      </w:r>
    </w:p>
    <w:p w:rsidR="00BD4B28" w:rsidRDefault="00F16AA2" w:rsidP="00C35596">
      <w:pPr>
        <w:spacing w:line="276" w:lineRule="auto"/>
        <w:rPr>
          <w:lang w:val="es-MX"/>
        </w:rPr>
      </w:pPr>
      <w:r>
        <w:rPr>
          <w:lang w:val="es-MX"/>
        </w:rPr>
        <w:t>2) Estética general e implementación de la interfaz</w:t>
      </w:r>
    </w:p>
    <w:p w:rsidR="00BD4B28" w:rsidRDefault="00D6788F" w:rsidP="00C35596">
      <w:pPr>
        <w:spacing w:line="276" w:lineRule="auto"/>
        <w:rPr>
          <w:lang w:val="es-MX"/>
        </w:rPr>
      </w:pPr>
      <w:r>
        <w:rPr>
          <w:lang w:val="es-MX"/>
        </w:rPr>
        <w:t>3</w:t>
      </w:r>
      <w:r w:rsidR="00C35596">
        <w:rPr>
          <w:lang w:val="es-MX"/>
        </w:rPr>
        <w:t>) Limpieza (b</w:t>
      </w:r>
      <w:r w:rsidR="00F16AA2">
        <w:rPr>
          <w:lang w:val="es-MX"/>
        </w:rPr>
        <w:t xml:space="preserve">uenas </w:t>
      </w:r>
      <w:r w:rsidR="00D46CF1">
        <w:rPr>
          <w:lang w:val="es-MX"/>
        </w:rPr>
        <w:t>prácticas</w:t>
      </w:r>
      <w:r w:rsidR="00F16AA2">
        <w:rPr>
          <w:lang w:val="es-MX"/>
        </w:rPr>
        <w:t xml:space="preserve"> de programación) del código fuente</w:t>
      </w:r>
      <w:r w:rsidR="00D46CF1">
        <w:rPr>
          <w:lang w:val="es-MX"/>
        </w:rPr>
        <w:t>.</w:t>
      </w:r>
    </w:p>
    <w:p w:rsidR="00910B8F" w:rsidRPr="0071159E" w:rsidRDefault="00F16AA2" w:rsidP="00910B8F">
      <w:pPr>
        <w:spacing w:line="276" w:lineRule="auto"/>
        <w:rPr>
          <w:lang w:val="es-MX"/>
        </w:rPr>
      </w:pPr>
      <w:r>
        <w:rPr>
          <w:lang w:val="es-MX"/>
        </w:rPr>
        <w:t xml:space="preserve">5) Trabajo grupal </w:t>
      </w:r>
      <w:bookmarkStart w:id="0" w:name="_GoBack"/>
      <w:bookmarkEnd w:id="0"/>
    </w:p>
    <w:sectPr w:rsidR="00910B8F" w:rsidRPr="0071159E" w:rsidSect="00BD4B2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CC4" w:rsidRDefault="00F91CC4">
      <w:r>
        <w:separator/>
      </w:r>
    </w:p>
  </w:endnote>
  <w:endnote w:type="continuationSeparator" w:id="0">
    <w:p w:rsidR="00F91CC4" w:rsidRDefault="00F91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nQuanYi Zen Hei Sharp">
    <w:altName w:val="MS Mincho"/>
    <w:charset w:val="80"/>
    <w:family w:val="auto"/>
    <w:pitch w:val="variable"/>
  </w:font>
  <w:font w:name="DejaVu Sans">
    <w:altName w:val="MS Mincho"/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altName w:val="Calisto MT"/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B8F" w:rsidRDefault="00D77474">
    <w:pPr>
      <w:pStyle w:val="Piedepgina"/>
      <w:jc w:val="right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-80010</wp:posOffset>
              </wp:positionV>
              <wp:extent cx="5943600" cy="0"/>
              <wp:effectExtent l="13335" t="5715" r="5715" b="13335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982E54E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-6.3pt" to="454.05pt,-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" strokeweight=".26mm">
              <v:stroke joinstyle="miter"/>
            </v:line>
          </w:pict>
        </mc:Fallback>
      </mc:AlternateContent>
    </w:r>
    <w:r w:rsidR="00910B8F">
      <w:rPr>
        <w:sz w:val="18"/>
        <w:lang w:val="es-AR"/>
      </w:rPr>
      <w:t>Página</w:t>
    </w:r>
    <w:r w:rsidR="00910B8F">
      <w:rPr>
        <w:sz w:val="18"/>
      </w:rPr>
      <w:t xml:space="preserve"> </w:t>
    </w:r>
    <w:r w:rsidR="00910B8F">
      <w:rPr>
        <w:rStyle w:val="Nmerodepgina"/>
        <w:sz w:val="18"/>
      </w:rPr>
      <w:fldChar w:fldCharType="begin"/>
    </w:r>
    <w:r w:rsidR="00910B8F">
      <w:rPr>
        <w:rStyle w:val="Nmerodepgina"/>
        <w:sz w:val="18"/>
      </w:rPr>
      <w:instrText xml:space="preserve"> PAGE </w:instrText>
    </w:r>
    <w:r w:rsidR="00910B8F">
      <w:rPr>
        <w:rStyle w:val="Nmerodepgina"/>
        <w:sz w:val="18"/>
      </w:rPr>
      <w:fldChar w:fldCharType="separate"/>
    </w:r>
    <w:r w:rsidR="00DF7472">
      <w:rPr>
        <w:rStyle w:val="Nmerodepgina"/>
        <w:noProof/>
        <w:sz w:val="18"/>
      </w:rPr>
      <w:t>2</w:t>
    </w:r>
    <w:r w:rsidR="00910B8F">
      <w:rPr>
        <w:rStyle w:val="Nmerodepgi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CC4" w:rsidRDefault="00F91CC4">
      <w:r>
        <w:separator/>
      </w:r>
    </w:p>
  </w:footnote>
  <w:footnote w:type="continuationSeparator" w:id="0">
    <w:p w:rsidR="00F91CC4" w:rsidRDefault="00F91C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B8F" w:rsidRDefault="00910B8F">
    <w:pPr>
      <w:ind w:left="340"/>
      <w:jc w:val="right"/>
      <w:rPr>
        <w:rFonts w:ascii="Calibri" w:hAnsi="Calibri" w:cs="Calibri"/>
        <w:sz w:val="18"/>
        <w:szCs w:val="18"/>
        <w:lang w:val="es-MX"/>
      </w:rPr>
    </w:pPr>
    <w:r>
      <w:rPr>
        <w:noProof/>
        <w:lang w:val="es-ES" w:eastAsia="es-ES"/>
      </w:rPr>
      <w:drawing>
        <wp:anchor distT="0" distB="0" distL="114935" distR="114935" simplePos="0" relativeHeight="251656704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-168275</wp:posOffset>
          </wp:positionV>
          <wp:extent cx="470535" cy="483235"/>
          <wp:effectExtent l="19050" t="0" r="5715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535" cy="48323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alibri" w:hAnsi="Calibri" w:cs="Calibri"/>
        <w:b/>
        <w:bCs/>
        <w:color w:val="808080"/>
        <w:sz w:val="18"/>
        <w:szCs w:val="18"/>
        <w:lang w:val="es-AR"/>
      </w:rPr>
      <w:t>DESARROLLADOR DE APLICACIONES WEB – Programación Web 1</w:t>
    </w:r>
  </w:p>
  <w:p w:rsidR="00910B8F" w:rsidRPr="00CE46E4" w:rsidRDefault="00910B8F">
    <w:pPr>
      <w:pStyle w:val="Encabezado"/>
      <w:spacing w:before="120" w:after="0"/>
      <w:jc w:val="right"/>
      <w:rPr>
        <w:lang w:val="es-AR"/>
      </w:rPr>
    </w:pPr>
    <w:r>
      <w:rPr>
        <w:rFonts w:ascii="Calibri" w:hAnsi="Calibri" w:cs="Calibri"/>
        <w:sz w:val="18"/>
        <w:szCs w:val="18"/>
        <w:lang w:val="es-MX"/>
      </w:rPr>
      <w:t>Departamento de Ingeniería e Investigaciones Tecnológicas</w:t>
    </w:r>
    <w:r>
      <w:rPr>
        <w:rFonts w:ascii="Calibri" w:hAnsi="Calibri" w:cs="Calibri"/>
        <w:sz w:val="18"/>
        <w:szCs w:val="18"/>
        <w:lang w:val="es-ES"/>
      </w:rPr>
      <w:t xml:space="preserve"> </w:t>
    </w:r>
    <w:r w:rsidR="00D77474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-62865</wp:posOffset>
              </wp:positionH>
              <wp:positionV relativeFrom="paragraph">
                <wp:posOffset>266700</wp:posOffset>
              </wp:positionV>
              <wp:extent cx="5829300" cy="0"/>
              <wp:effectExtent l="13335" t="9525" r="5715" b="952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91F6CDB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21pt" to="454.0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" strokeweight=".26mm">
              <v:stroke joinstyle="miter"/>
            </v:line>
          </w:pict>
        </mc:Fallback>
      </mc:AlternateContent>
    </w:r>
    <w:r>
      <w:rPr>
        <w:rFonts w:ascii="Calibri" w:hAnsi="Calibri" w:cs="Calibri"/>
        <w:sz w:val="18"/>
        <w:szCs w:val="18"/>
        <w:lang w:val="es-ES"/>
      </w:rPr>
      <w:t xml:space="preserve">- </w:t>
    </w:r>
    <w:r w:rsidRPr="00CE46E4">
      <w:rPr>
        <w:rFonts w:ascii="Calibri" w:hAnsi="Calibri" w:cs="Calibri"/>
        <w:sz w:val="18"/>
        <w:szCs w:val="18"/>
        <w:lang w:val="es-AR"/>
      </w:rPr>
      <w:t>UNLAM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cs="Wingdings"/>
        <w:b/>
        <w:bCs/>
        <w:i w:val="0"/>
        <w:iCs w:val="0"/>
        <w:color w:val="008000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08"/>
        </w:tabs>
        <w:ind w:left="308" w:hanging="360"/>
      </w:pPr>
      <w:rPr>
        <w:rFonts w:ascii="Symbol" w:hAnsi="Symbol" w:cs="Arial"/>
      </w:rPr>
    </w:lvl>
  </w:abstractNum>
  <w:abstractNum w:abstractNumId="3">
    <w:nsid w:val="03504B9D"/>
    <w:multiLevelType w:val="hybridMultilevel"/>
    <w:tmpl w:val="2D4656B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E0B13"/>
    <w:multiLevelType w:val="hybridMultilevel"/>
    <w:tmpl w:val="10E21BC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D486A"/>
    <w:multiLevelType w:val="hybridMultilevel"/>
    <w:tmpl w:val="C1F091E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105018"/>
    <w:multiLevelType w:val="hybridMultilevel"/>
    <w:tmpl w:val="C226A5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27316D"/>
    <w:multiLevelType w:val="hybridMultilevel"/>
    <w:tmpl w:val="DB2E0646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965E98"/>
    <w:multiLevelType w:val="hybridMultilevel"/>
    <w:tmpl w:val="CD0A79F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95528B"/>
    <w:multiLevelType w:val="hybridMultilevel"/>
    <w:tmpl w:val="DA78C08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6E4"/>
    <w:rsid w:val="0056261F"/>
    <w:rsid w:val="005767FA"/>
    <w:rsid w:val="0059742B"/>
    <w:rsid w:val="0071159E"/>
    <w:rsid w:val="007C3C91"/>
    <w:rsid w:val="00910B8F"/>
    <w:rsid w:val="00943442"/>
    <w:rsid w:val="00A83ED8"/>
    <w:rsid w:val="00BD4B28"/>
    <w:rsid w:val="00C35596"/>
    <w:rsid w:val="00CE46E4"/>
    <w:rsid w:val="00D36814"/>
    <w:rsid w:val="00D46CF1"/>
    <w:rsid w:val="00D6788F"/>
    <w:rsid w:val="00D77474"/>
    <w:rsid w:val="00DF7472"/>
    <w:rsid w:val="00E60B85"/>
    <w:rsid w:val="00EA04F2"/>
    <w:rsid w:val="00F16AA2"/>
    <w:rsid w:val="00F91CC4"/>
    <w:rsid w:val="00FE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B28"/>
    <w:pPr>
      <w:suppressAutoHyphens/>
    </w:pPr>
    <w:rPr>
      <w:rFonts w:ascii="Arial" w:hAnsi="Arial" w:cs="Arial"/>
      <w:lang w:val="en-US" w:eastAsia="zh-CN"/>
    </w:rPr>
  </w:style>
  <w:style w:type="paragraph" w:styleId="Ttulo1">
    <w:name w:val="heading 1"/>
    <w:basedOn w:val="Normal"/>
    <w:next w:val="Normal"/>
    <w:qFormat/>
    <w:rsid w:val="00BD4B28"/>
    <w:pPr>
      <w:keepNext/>
      <w:tabs>
        <w:tab w:val="num" w:pos="0"/>
      </w:tabs>
      <w:ind w:left="432" w:hanging="432"/>
      <w:jc w:val="center"/>
      <w:outlineLvl w:val="0"/>
    </w:pPr>
    <w:rPr>
      <w:rFonts w:ascii="Tahoma" w:hAnsi="Tahoma" w:cs="Tahoma"/>
      <w:b/>
      <w:sz w:val="32"/>
      <w:u w:val="single"/>
      <w:lang w:val="es-MX"/>
    </w:rPr>
  </w:style>
  <w:style w:type="paragraph" w:styleId="Ttulo2">
    <w:name w:val="heading 2"/>
    <w:basedOn w:val="Normal"/>
    <w:next w:val="Normal"/>
    <w:qFormat/>
    <w:rsid w:val="00BD4B28"/>
    <w:pPr>
      <w:keepNext/>
      <w:tabs>
        <w:tab w:val="num" w:pos="0"/>
      </w:tabs>
      <w:ind w:left="576" w:hanging="576"/>
      <w:jc w:val="both"/>
      <w:outlineLvl w:val="1"/>
    </w:pPr>
    <w:rPr>
      <w:rFonts w:ascii="Tahoma" w:hAnsi="Tahoma" w:cs="Tahoma"/>
      <w:b/>
      <w:i/>
      <w:sz w:val="24"/>
      <w:u w:val="single"/>
      <w:lang w:val="es-MX"/>
    </w:rPr>
  </w:style>
  <w:style w:type="paragraph" w:styleId="Ttulo3">
    <w:name w:val="heading 3"/>
    <w:basedOn w:val="Normal"/>
    <w:next w:val="Normal"/>
    <w:qFormat/>
    <w:rsid w:val="00BD4B28"/>
    <w:pPr>
      <w:keepNext/>
      <w:tabs>
        <w:tab w:val="num" w:pos="0"/>
      </w:tabs>
      <w:spacing w:before="240" w:after="60"/>
      <w:ind w:left="720" w:hanging="720"/>
      <w:outlineLvl w:val="2"/>
    </w:pPr>
    <w:rPr>
      <w:rFonts w:ascii="Tahoma" w:hAnsi="Tahoma" w:cs="Tahoma"/>
      <w:b/>
      <w:sz w:val="22"/>
      <w:u w:val="single"/>
    </w:rPr>
  </w:style>
  <w:style w:type="paragraph" w:styleId="Ttulo4">
    <w:name w:val="heading 4"/>
    <w:basedOn w:val="Normal"/>
    <w:next w:val="Normal"/>
    <w:qFormat/>
    <w:rsid w:val="00BD4B28"/>
    <w:pPr>
      <w:keepNext/>
      <w:tabs>
        <w:tab w:val="num" w:pos="0"/>
      </w:tabs>
      <w:ind w:left="864" w:hanging="864"/>
      <w:outlineLvl w:val="3"/>
    </w:pPr>
    <w:rPr>
      <w:rFonts w:ascii="Tahoma" w:hAnsi="Tahoma" w:cs="Tahoma"/>
      <w:b/>
      <w:lang w:val="es-AR"/>
    </w:rPr>
  </w:style>
  <w:style w:type="paragraph" w:styleId="Ttulo5">
    <w:name w:val="heading 5"/>
    <w:basedOn w:val="Normal"/>
    <w:next w:val="Normal"/>
    <w:qFormat/>
    <w:rsid w:val="00BD4B28"/>
    <w:pPr>
      <w:keepNext/>
      <w:tabs>
        <w:tab w:val="num" w:pos="0"/>
      </w:tabs>
      <w:ind w:left="360"/>
      <w:outlineLvl w:val="4"/>
    </w:pPr>
    <w:rPr>
      <w:rFonts w:ascii="Tahoma" w:hAnsi="Tahoma" w:cs="Tahoma"/>
      <w:b/>
      <w:sz w:val="24"/>
      <w:u w:val="single"/>
      <w:lang w:val="es-AR"/>
    </w:rPr>
  </w:style>
  <w:style w:type="paragraph" w:styleId="Ttulo6">
    <w:name w:val="heading 6"/>
    <w:basedOn w:val="Normal"/>
    <w:next w:val="Normal"/>
    <w:qFormat/>
    <w:rsid w:val="00BD4B28"/>
    <w:pPr>
      <w:keepNext/>
      <w:tabs>
        <w:tab w:val="num" w:pos="0"/>
      </w:tabs>
      <w:ind w:left="1152" w:hanging="1152"/>
      <w:outlineLvl w:val="5"/>
    </w:pPr>
    <w:rPr>
      <w:b/>
      <w:bCs/>
      <w:u w:val="single"/>
      <w:lang w:val="es-MX"/>
    </w:rPr>
  </w:style>
  <w:style w:type="paragraph" w:styleId="Ttulo7">
    <w:name w:val="heading 7"/>
    <w:basedOn w:val="Normal"/>
    <w:next w:val="Normal"/>
    <w:qFormat/>
    <w:rsid w:val="00BD4B28"/>
    <w:pPr>
      <w:keepNext/>
      <w:tabs>
        <w:tab w:val="num" w:pos="0"/>
      </w:tabs>
      <w:ind w:right="100"/>
      <w:jc w:val="both"/>
      <w:outlineLvl w:val="6"/>
    </w:pPr>
    <w:rPr>
      <w:rFonts w:ascii="Verdana" w:hAnsi="Verdana" w:cs="Verdana"/>
      <w:b/>
      <w:bCs/>
      <w:lang w:val="es-MX"/>
    </w:rPr>
  </w:style>
  <w:style w:type="paragraph" w:styleId="Ttulo8">
    <w:name w:val="heading 8"/>
    <w:basedOn w:val="Normal"/>
    <w:next w:val="Normal"/>
    <w:qFormat/>
    <w:rsid w:val="00BD4B28"/>
    <w:pPr>
      <w:keepNext/>
      <w:tabs>
        <w:tab w:val="num" w:pos="0"/>
      </w:tabs>
      <w:ind w:left="1440" w:hanging="1440"/>
      <w:jc w:val="both"/>
      <w:outlineLvl w:val="7"/>
    </w:pPr>
    <w:rPr>
      <w:b/>
      <w:bCs/>
      <w:u w:val="single"/>
      <w:lang w:val="es-MX"/>
    </w:rPr>
  </w:style>
  <w:style w:type="paragraph" w:styleId="Ttulo9">
    <w:name w:val="heading 9"/>
    <w:basedOn w:val="Normal"/>
    <w:next w:val="Normal"/>
    <w:qFormat/>
    <w:rsid w:val="00BD4B28"/>
    <w:pPr>
      <w:keepNext/>
      <w:tabs>
        <w:tab w:val="num" w:pos="0"/>
      </w:tabs>
      <w:ind w:left="1584" w:hanging="1584"/>
      <w:jc w:val="both"/>
      <w:outlineLvl w:val="8"/>
    </w:pPr>
    <w:rPr>
      <w:b/>
      <w:b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BD4B28"/>
    <w:rPr>
      <w:rFonts w:ascii="Wingdings" w:hAnsi="Wingdings" w:cs="Wingdings"/>
      <w:b/>
      <w:bCs/>
      <w:i w:val="0"/>
      <w:iCs w:val="0"/>
      <w:color w:val="008000"/>
    </w:rPr>
  </w:style>
  <w:style w:type="character" w:customStyle="1" w:styleId="WW8Num3z0">
    <w:name w:val="WW8Num3z0"/>
    <w:rsid w:val="00BD4B28"/>
    <w:rPr>
      <w:rFonts w:ascii="Arial" w:eastAsia="Times New Roman" w:hAnsi="Arial" w:cs="Arial"/>
    </w:rPr>
  </w:style>
  <w:style w:type="character" w:customStyle="1" w:styleId="Fuentedeprrafopredeter2">
    <w:name w:val="Fuente de párrafo predeter.2"/>
    <w:rsid w:val="00BD4B28"/>
  </w:style>
  <w:style w:type="character" w:customStyle="1" w:styleId="Absatz-Standardschriftart">
    <w:name w:val="Absatz-Standardschriftart"/>
    <w:rsid w:val="00BD4B28"/>
  </w:style>
  <w:style w:type="character" w:customStyle="1" w:styleId="WW8Num1z0">
    <w:name w:val="WW8Num1z0"/>
    <w:rsid w:val="00BD4B28"/>
    <w:rPr>
      <w:rFonts w:ascii="Symbol" w:hAnsi="Symbol" w:cs="Symbol"/>
    </w:rPr>
  </w:style>
  <w:style w:type="character" w:customStyle="1" w:styleId="WW8Num3z1">
    <w:name w:val="WW8Num3z1"/>
    <w:rsid w:val="00BD4B28"/>
    <w:rPr>
      <w:rFonts w:ascii="Courier New" w:hAnsi="Courier New" w:cs="Courier New"/>
    </w:rPr>
  </w:style>
  <w:style w:type="character" w:customStyle="1" w:styleId="WW8Num3z2">
    <w:name w:val="WW8Num3z2"/>
    <w:rsid w:val="00BD4B28"/>
    <w:rPr>
      <w:rFonts w:cs="Courier New"/>
    </w:rPr>
  </w:style>
  <w:style w:type="character" w:customStyle="1" w:styleId="WW8Num3z3">
    <w:name w:val="WW8Num3z3"/>
    <w:rsid w:val="00BD4B28"/>
    <w:rPr>
      <w:rFonts w:ascii="Symbol" w:hAnsi="Symbol" w:cs="Symbol"/>
    </w:rPr>
  </w:style>
  <w:style w:type="character" w:customStyle="1" w:styleId="WW8Num3z5">
    <w:name w:val="WW8Num3z5"/>
    <w:rsid w:val="00BD4B28"/>
    <w:rPr>
      <w:rFonts w:ascii="Wingdings" w:hAnsi="Wingdings" w:cs="Wingdings"/>
    </w:rPr>
  </w:style>
  <w:style w:type="character" w:customStyle="1" w:styleId="WW8Num4z0">
    <w:name w:val="WW8Num4z0"/>
    <w:rsid w:val="00BD4B28"/>
    <w:rPr>
      <w:rFonts w:ascii="Arial" w:eastAsia="Times New Roman" w:hAnsi="Arial" w:cs="Arial"/>
    </w:rPr>
  </w:style>
  <w:style w:type="character" w:customStyle="1" w:styleId="WW8Num4z1">
    <w:name w:val="WW8Num4z1"/>
    <w:rsid w:val="00BD4B28"/>
    <w:rPr>
      <w:rFonts w:ascii="Courier New" w:hAnsi="Courier New" w:cs="Courier New"/>
    </w:rPr>
  </w:style>
  <w:style w:type="character" w:customStyle="1" w:styleId="WW8Num4z2">
    <w:name w:val="WW8Num4z2"/>
    <w:rsid w:val="00BD4B28"/>
    <w:rPr>
      <w:rFonts w:ascii="Wingdings" w:hAnsi="Wingdings" w:cs="Wingdings"/>
    </w:rPr>
  </w:style>
  <w:style w:type="character" w:customStyle="1" w:styleId="WW8Num4z3">
    <w:name w:val="WW8Num4z3"/>
    <w:rsid w:val="00BD4B28"/>
    <w:rPr>
      <w:rFonts w:ascii="Symbol" w:hAnsi="Symbol" w:cs="Symbol"/>
    </w:rPr>
  </w:style>
  <w:style w:type="character" w:customStyle="1" w:styleId="WW8Num5z0">
    <w:name w:val="WW8Num5z0"/>
    <w:rsid w:val="00BD4B28"/>
    <w:rPr>
      <w:rFonts w:ascii="Symbol" w:hAnsi="Symbol" w:cs="Symbol"/>
      <w:color w:val="auto"/>
    </w:rPr>
  </w:style>
  <w:style w:type="character" w:customStyle="1" w:styleId="WW8Num6z0">
    <w:name w:val="WW8Num6z0"/>
    <w:rsid w:val="00BD4B28"/>
    <w:rPr>
      <w:rFonts w:ascii="Symbol" w:hAnsi="Symbol" w:cs="Times New Roman"/>
      <w:color w:val="000000"/>
      <w:sz w:val="16"/>
      <w:szCs w:val="16"/>
    </w:rPr>
  </w:style>
  <w:style w:type="character" w:customStyle="1" w:styleId="WW8Num6z1">
    <w:name w:val="WW8Num6z1"/>
    <w:rsid w:val="00BD4B28"/>
    <w:rPr>
      <w:rFonts w:ascii="Courier New" w:hAnsi="Courier New" w:cs="Courier New"/>
    </w:rPr>
  </w:style>
  <w:style w:type="character" w:customStyle="1" w:styleId="WW8Num6z2">
    <w:name w:val="WW8Num6z2"/>
    <w:rsid w:val="00BD4B28"/>
    <w:rPr>
      <w:rFonts w:ascii="Wingdings" w:hAnsi="Wingdings" w:cs="Times New Roman"/>
    </w:rPr>
  </w:style>
  <w:style w:type="character" w:customStyle="1" w:styleId="WW8Num6z3">
    <w:name w:val="WW8Num6z3"/>
    <w:rsid w:val="00BD4B28"/>
    <w:rPr>
      <w:rFonts w:ascii="Symbol" w:hAnsi="Symbol" w:cs="Times New Roman"/>
    </w:rPr>
  </w:style>
  <w:style w:type="character" w:customStyle="1" w:styleId="WW8Num7z0">
    <w:name w:val="WW8Num7z0"/>
    <w:rsid w:val="00BD4B28"/>
    <w:rPr>
      <w:rFonts w:ascii="Wingdings" w:hAnsi="Wingdings" w:cs="Wingdings"/>
    </w:rPr>
  </w:style>
  <w:style w:type="character" w:customStyle="1" w:styleId="WW8Num7z1">
    <w:name w:val="WW8Num7z1"/>
    <w:rsid w:val="00BD4B28"/>
    <w:rPr>
      <w:rFonts w:ascii="Courier New" w:hAnsi="Courier New" w:cs="Courier New"/>
    </w:rPr>
  </w:style>
  <w:style w:type="character" w:customStyle="1" w:styleId="WW8Num7z3">
    <w:name w:val="WW8Num7z3"/>
    <w:rsid w:val="00BD4B28"/>
    <w:rPr>
      <w:rFonts w:ascii="Symbol" w:hAnsi="Symbol" w:cs="Symbol"/>
    </w:rPr>
  </w:style>
  <w:style w:type="character" w:customStyle="1" w:styleId="WW8Num8z0">
    <w:name w:val="WW8Num8z0"/>
    <w:rsid w:val="00BD4B28"/>
    <w:rPr>
      <w:rFonts w:ascii="Symbol" w:hAnsi="Symbol" w:cs="Symbol"/>
    </w:rPr>
  </w:style>
  <w:style w:type="character" w:customStyle="1" w:styleId="WW8Num9z0">
    <w:name w:val="WW8Num9z0"/>
    <w:rsid w:val="00BD4B28"/>
    <w:rPr>
      <w:rFonts w:ascii="Symbol" w:hAnsi="Symbol" w:cs="Symbol"/>
    </w:rPr>
  </w:style>
  <w:style w:type="character" w:customStyle="1" w:styleId="WW8Num9z1">
    <w:name w:val="WW8Num9z1"/>
    <w:rsid w:val="00BD4B28"/>
    <w:rPr>
      <w:rFonts w:ascii="Courier New" w:hAnsi="Courier New" w:cs="Courier New"/>
    </w:rPr>
  </w:style>
  <w:style w:type="character" w:customStyle="1" w:styleId="WW8Num10z0">
    <w:name w:val="WW8Num10z0"/>
    <w:rsid w:val="00BD4B28"/>
    <w:rPr>
      <w:rFonts w:ascii="Symbol" w:hAnsi="Symbol" w:cs="Symbol"/>
    </w:rPr>
  </w:style>
  <w:style w:type="character" w:customStyle="1" w:styleId="WW8Num10z1">
    <w:name w:val="WW8Num10z1"/>
    <w:rsid w:val="00BD4B28"/>
    <w:rPr>
      <w:rFonts w:ascii="Courier New" w:hAnsi="Courier New" w:cs="Courier New"/>
    </w:rPr>
  </w:style>
  <w:style w:type="character" w:customStyle="1" w:styleId="WW8Num10z2">
    <w:name w:val="WW8Num10z2"/>
    <w:rsid w:val="00BD4B28"/>
    <w:rPr>
      <w:rFonts w:ascii="Wingdings" w:hAnsi="Wingdings" w:cs="Wingdings"/>
    </w:rPr>
  </w:style>
  <w:style w:type="character" w:customStyle="1" w:styleId="WW8Num11z0">
    <w:name w:val="WW8Num11z0"/>
    <w:rsid w:val="00BD4B28"/>
    <w:rPr>
      <w:rFonts w:ascii="Symbol" w:eastAsia="Times New Roman" w:hAnsi="Symbol" w:cs="Times New Roman"/>
    </w:rPr>
  </w:style>
  <w:style w:type="character" w:customStyle="1" w:styleId="WW8Num11z1">
    <w:name w:val="WW8Num11z1"/>
    <w:rsid w:val="00BD4B28"/>
    <w:rPr>
      <w:rFonts w:ascii="Courier New" w:hAnsi="Courier New" w:cs="Courier New"/>
    </w:rPr>
  </w:style>
  <w:style w:type="character" w:customStyle="1" w:styleId="WW8Num11z2">
    <w:name w:val="WW8Num11z2"/>
    <w:rsid w:val="00BD4B28"/>
    <w:rPr>
      <w:rFonts w:ascii="Wingdings" w:hAnsi="Wingdings" w:cs="Wingdings"/>
    </w:rPr>
  </w:style>
  <w:style w:type="character" w:customStyle="1" w:styleId="WW8Num11z3">
    <w:name w:val="WW8Num11z3"/>
    <w:rsid w:val="00BD4B28"/>
    <w:rPr>
      <w:rFonts w:ascii="Symbol" w:hAnsi="Symbol" w:cs="Symbol"/>
    </w:rPr>
  </w:style>
  <w:style w:type="character" w:customStyle="1" w:styleId="WW8Num12z0">
    <w:name w:val="WW8Num12z0"/>
    <w:rsid w:val="00BD4B28"/>
    <w:rPr>
      <w:rFonts w:ascii="Tahoma" w:eastAsia="Times New Roman" w:hAnsi="Tahoma" w:cs="Tahoma"/>
    </w:rPr>
  </w:style>
  <w:style w:type="character" w:customStyle="1" w:styleId="WW8Num12z1">
    <w:name w:val="WW8Num12z1"/>
    <w:rsid w:val="00BD4B28"/>
    <w:rPr>
      <w:rFonts w:ascii="Courier New" w:hAnsi="Courier New" w:cs="Courier New"/>
    </w:rPr>
  </w:style>
  <w:style w:type="character" w:customStyle="1" w:styleId="WW8Num12z2">
    <w:name w:val="WW8Num12z2"/>
    <w:rsid w:val="00BD4B28"/>
    <w:rPr>
      <w:rFonts w:ascii="Wingdings" w:hAnsi="Wingdings" w:cs="Wingdings"/>
    </w:rPr>
  </w:style>
  <w:style w:type="character" w:customStyle="1" w:styleId="WW8Num12z3">
    <w:name w:val="WW8Num12z3"/>
    <w:rsid w:val="00BD4B28"/>
    <w:rPr>
      <w:rFonts w:ascii="Symbol" w:hAnsi="Symbol" w:cs="Symbol"/>
    </w:rPr>
  </w:style>
  <w:style w:type="character" w:customStyle="1" w:styleId="WW8Num15z0">
    <w:name w:val="WW8Num15z0"/>
    <w:rsid w:val="00BD4B28"/>
    <w:rPr>
      <w:rFonts w:cs="Courier New"/>
    </w:rPr>
  </w:style>
  <w:style w:type="character" w:customStyle="1" w:styleId="WW8Num15z1">
    <w:name w:val="WW8Num15z1"/>
    <w:rsid w:val="00BD4B28"/>
    <w:rPr>
      <w:rFonts w:ascii="Courier New" w:hAnsi="Courier New" w:cs="Courier New"/>
    </w:rPr>
  </w:style>
  <w:style w:type="character" w:customStyle="1" w:styleId="WW8Num15z2">
    <w:name w:val="WW8Num15z2"/>
    <w:rsid w:val="00BD4B28"/>
    <w:rPr>
      <w:rFonts w:ascii="Wingdings" w:hAnsi="Wingdings" w:cs="Wingdings"/>
    </w:rPr>
  </w:style>
  <w:style w:type="character" w:customStyle="1" w:styleId="WW8Num15z3">
    <w:name w:val="WW8Num15z3"/>
    <w:rsid w:val="00BD4B28"/>
    <w:rPr>
      <w:rFonts w:ascii="Symbol" w:hAnsi="Symbol" w:cs="Symbol"/>
    </w:rPr>
  </w:style>
  <w:style w:type="character" w:customStyle="1" w:styleId="WW8Num16z0">
    <w:name w:val="WW8Num16z0"/>
    <w:rsid w:val="00BD4B28"/>
    <w:rPr>
      <w:rFonts w:ascii="Arial" w:eastAsia="Times New Roman" w:hAnsi="Arial" w:cs="Arial"/>
    </w:rPr>
  </w:style>
  <w:style w:type="character" w:customStyle="1" w:styleId="WW8Num16z1">
    <w:name w:val="WW8Num16z1"/>
    <w:rsid w:val="00BD4B28"/>
    <w:rPr>
      <w:rFonts w:ascii="Courier New" w:hAnsi="Courier New" w:cs="Courier New"/>
    </w:rPr>
  </w:style>
  <w:style w:type="character" w:customStyle="1" w:styleId="WW8Num16z2">
    <w:name w:val="WW8Num16z2"/>
    <w:rsid w:val="00BD4B28"/>
    <w:rPr>
      <w:rFonts w:ascii="Wingdings" w:hAnsi="Wingdings" w:cs="Wingdings"/>
    </w:rPr>
  </w:style>
  <w:style w:type="character" w:customStyle="1" w:styleId="WW8Num16z3">
    <w:name w:val="WW8Num16z3"/>
    <w:rsid w:val="00BD4B28"/>
    <w:rPr>
      <w:rFonts w:ascii="Symbol" w:hAnsi="Symbol" w:cs="Symbol"/>
    </w:rPr>
  </w:style>
  <w:style w:type="character" w:customStyle="1" w:styleId="WW8Num17z0">
    <w:name w:val="WW8Num17z0"/>
    <w:rsid w:val="00BD4B28"/>
    <w:rPr>
      <w:rFonts w:ascii="Symbol" w:hAnsi="Symbol" w:cs="Symbol"/>
    </w:rPr>
  </w:style>
  <w:style w:type="character" w:customStyle="1" w:styleId="WW8Num17z1">
    <w:name w:val="WW8Num17z1"/>
    <w:rsid w:val="00BD4B28"/>
    <w:rPr>
      <w:rFonts w:ascii="Courier New" w:hAnsi="Courier New" w:cs="Courier New"/>
    </w:rPr>
  </w:style>
  <w:style w:type="character" w:customStyle="1" w:styleId="WW8Num17z2">
    <w:name w:val="WW8Num17z2"/>
    <w:rsid w:val="00BD4B28"/>
    <w:rPr>
      <w:rFonts w:ascii="Wingdings" w:hAnsi="Wingdings" w:cs="Wingdings"/>
    </w:rPr>
  </w:style>
  <w:style w:type="character" w:customStyle="1" w:styleId="Fuentedeprrafopredeter1">
    <w:name w:val="Fuente de párrafo predeter.1"/>
    <w:rsid w:val="00BD4B28"/>
  </w:style>
  <w:style w:type="character" w:customStyle="1" w:styleId="articletitle1">
    <w:name w:val="article_title1"/>
    <w:rsid w:val="00BD4B28"/>
    <w:rPr>
      <w:b/>
      <w:bCs/>
      <w:color w:val="5B8844"/>
      <w:sz w:val="26"/>
      <w:szCs w:val="26"/>
    </w:rPr>
  </w:style>
  <w:style w:type="character" w:styleId="Nmerodepgina">
    <w:name w:val="page number"/>
    <w:basedOn w:val="Fuentedeprrafopredeter1"/>
    <w:rsid w:val="00BD4B28"/>
  </w:style>
  <w:style w:type="character" w:styleId="Hipervnculo">
    <w:name w:val="Hyperlink"/>
    <w:rsid w:val="00BD4B28"/>
    <w:rPr>
      <w:color w:val="0000FF"/>
      <w:u w:val="single"/>
    </w:rPr>
  </w:style>
  <w:style w:type="character" w:styleId="Hipervnculovisitado">
    <w:name w:val="FollowedHyperlink"/>
    <w:rsid w:val="00BD4B28"/>
    <w:rPr>
      <w:color w:val="800080"/>
      <w:u w:val="single"/>
    </w:rPr>
  </w:style>
  <w:style w:type="character" w:styleId="nfasis">
    <w:name w:val="Emphasis"/>
    <w:qFormat/>
    <w:rsid w:val="00BD4B28"/>
    <w:rPr>
      <w:i/>
      <w:iCs/>
    </w:rPr>
  </w:style>
  <w:style w:type="character" w:customStyle="1" w:styleId="PrrafodelistaCar">
    <w:name w:val="Párrafo de lista Car"/>
    <w:rsid w:val="00BD4B28"/>
    <w:rPr>
      <w:rFonts w:ascii="Arial" w:hAnsi="Arial" w:cs="Arial"/>
    </w:rPr>
  </w:style>
  <w:style w:type="character" w:customStyle="1" w:styleId="des">
    <w:name w:val="des"/>
    <w:basedOn w:val="Fuentedeprrafopredeter1"/>
    <w:rsid w:val="00BD4B28"/>
  </w:style>
  <w:style w:type="paragraph" w:customStyle="1" w:styleId="Encabezado2">
    <w:name w:val="Encabezado2"/>
    <w:basedOn w:val="Normal"/>
    <w:next w:val="Textoindependiente"/>
    <w:rsid w:val="00BD4B28"/>
    <w:pPr>
      <w:keepNext/>
      <w:spacing w:before="240" w:after="120"/>
    </w:pPr>
    <w:rPr>
      <w:rFonts w:eastAsia="WenQuanYi Zen Hei Sharp" w:cs="DejaVu Sans"/>
      <w:sz w:val="28"/>
      <w:szCs w:val="28"/>
    </w:rPr>
  </w:style>
  <w:style w:type="paragraph" w:styleId="Textoindependiente">
    <w:name w:val="Body Text"/>
    <w:basedOn w:val="Normal"/>
    <w:rsid w:val="00BD4B28"/>
    <w:pPr>
      <w:jc w:val="both"/>
    </w:pPr>
    <w:rPr>
      <w:rFonts w:ascii="Tahoma" w:hAnsi="Tahoma" w:cs="Tahoma"/>
      <w:sz w:val="24"/>
      <w:lang w:val="es-MX"/>
    </w:rPr>
  </w:style>
  <w:style w:type="paragraph" w:styleId="Lista">
    <w:name w:val="List"/>
    <w:basedOn w:val="Textoindependiente"/>
    <w:rsid w:val="00BD4B28"/>
    <w:rPr>
      <w:rFonts w:cs="DejaVu Sans"/>
    </w:rPr>
  </w:style>
  <w:style w:type="paragraph" w:styleId="Epgrafe">
    <w:name w:val="caption"/>
    <w:basedOn w:val="Normal"/>
    <w:qFormat/>
    <w:rsid w:val="00BD4B28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ndice">
    <w:name w:val="Índice"/>
    <w:basedOn w:val="Normal"/>
    <w:rsid w:val="00BD4B28"/>
    <w:pPr>
      <w:suppressLineNumbers/>
    </w:pPr>
    <w:rPr>
      <w:rFonts w:cs="DejaVu Sans"/>
    </w:rPr>
  </w:style>
  <w:style w:type="paragraph" w:customStyle="1" w:styleId="Encabezado1">
    <w:name w:val="Encabezado1"/>
    <w:basedOn w:val="Normal"/>
    <w:next w:val="Textoindependiente"/>
    <w:rsid w:val="00BD4B28"/>
    <w:pPr>
      <w:keepNext/>
      <w:spacing w:before="240" w:after="120"/>
    </w:pPr>
    <w:rPr>
      <w:rFonts w:eastAsia="WenQuanYi Zen Hei Sharp" w:cs="DejaVu Sans"/>
      <w:sz w:val="28"/>
      <w:szCs w:val="28"/>
    </w:rPr>
  </w:style>
  <w:style w:type="paragraph" w:customStyle="1" w:styleId="Epgrafe1">
    <w:name w:val="Epígrafe1"/>
    <w:basedOn w:val="Normal"/>
    <w:rsid w:val="00BD4B28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Encabezado">
    <w:name w:val="header"/>
    <w:basedOn w:val="Normal"/>
    <w:next w:val="Textoindependiente"/>
    <w:rsid w:val="00BD4B28"/>
    <w:pPr>
      <w:keepNext/>
      <w:spacing w:before="240" w:after="120"/>
    </w:pPr>
    <w:rPr>
      <w:rFonts w:eastAsia="WenQuanYi Zen Hei Sharp" w:cs="DejaVu Sans"/>
      <w:sz w:val="28"/>
      <w:szCs w:val="28"/>
    </w:rPr>
  </w:style>
  <w:style w:type="paragraph" w:styleId="Sangradetextonormal">
    <w:name w:val="Body Text Indent"/>
    <w:basedOn w:val="Normal"/>
    <w:rsid w:val="00BD4B28"/>
    <w:pPr>
      <w:ind w:left="360"/>
    </w:pPr>
    <w:rPr>
      <w:rFonts w:ascii="Tahoma" w:hAnsi="Tahoma" w:cs="Tahoma"/>
      <w:b/>
      <w:sz w:val="24"/>
      <w:u w:val="single"/>
      <w:lang w:val="es-AR"/>
    </w:rPr>
  </w:style>
  <w:style w:type="paragraph" w:customStyle="1" w:styleId="Textoindependiente21">
    <w:name w:val="Texto independiente 21"/>
    <w:basedOn w:val="Normal"/>
    <w:rsid w:val="00BD4B28"/>
    <w:rPr>
      <w:rFonts w:ascii="Tahoma" w:hAnsi="Tahoma" w:cs="Tahoma"/>
      <w:sz w:val="24"/>
      <w:lang w:val="es-MX"/>
    </w:rPr>
  </w:style>
  <w:style w:type="paragraph" w:customStyle="1" w:styleId="Textoindependiente31">
    <w:name w:val="Texto independiente 31"/>
    <w:basedOn w:val="Normal"/>
    <w:rsid w:val="00BD4B28"/>
    <w:pPr>
      <w:jc w:val="both"/>
    </w:pPr>
    <w:rPr>
      <w:lang w:val="es-MX"/>
    </w:rPr>
  </w:style>
  <w:style w:type="paragraph" w:styleId="NormalWeb">
    <w:name w:val="Normal (Web)"/>
    <w:basedOn w:val="Normal"/>
    <w:rsid w:val="00BD4B28"/>
    <w:pPr>
      <w:spacing w:before="100" w:after="100"/>
    </w:pPr>
    <w:rPr>
      <w:rFonts w:ascii="Arial Unicode MS" w:eastAsia="Arial Unicode MS" w:hAnsi="Arial Unicode MS" w:cs="Arial Unicode MS"/>
      <w:sz w:val="24"/>
      <w:szCs w:val="24"/>
      <w:lang w:val="es-ES"/>
    </w:rPr>
  </w:style>
  <w:style w:type="paragraph" w:customStyle="1" w:styleId="BulletLevel3">
    <w:name w:val="Bullet Level 3"/>
    <w:rsid w:val="00BD4B28"/>
    <w:pPr>
      <w:tabs>
        <w:tab w:val="num" w:pos="308"/>
        <w:tab w:val="left" w:pos="2268"/>
        <w:tab w:val="left" w:pos="2552"/>
      </w:tabs>
      <w:suppressAutoHyphens/>
      <w:spacing w:after="60" w:line="288" w:lineRule="auto"/>
      <w:ind w:left="308" w:hanging="360"/>
      <w:jc w:val="both"/>
    </w:pPr>
    <w:rPr>
      <w:rFonts w:ascii="Arial" w:hAnsi="Arial" w:cs="Arial"/>
      <w:color w:val="000000"/>
      <w:lang w:val="en-US" w:eastAsia="zh-CN"/>
    </w:rPr>
  </w:style>
  <w:style w:type="paragraph" w:customStyle="1" w:styleId="Bullet">
    <w:name w:val="Bullet"/>
    <w:rsid w:val="00BD4B28"/>
    <w:pPr>
      <w:tabs>
        <w:tab w:val="num" w:pos="397"/>
      </w:tabs>
      <w:suppressAutoHyphens/>
      <w:spacing w:after="60" w:line="288" w:lineRule="auto"/>
      <w:ind w:left="397" w:hanging="397"/>
      <w:jc w:val="both"/>
    </w:pPr>
    <w:rPr>
      <w:rFonts w:ascii="Arial" w:hAnsi="Arial" w:cs="Arial"/>
      <w:sz w:val="18"/>
      <w:szCs w:val="18"/>
      <w:lang w:eastAsia="zh-CN"/>
    </w:rPr>
  </w:style>
  <w:style w:type="paragraph" w:styleId="Piedepgina">
    <w:name w:val="footer"/>
    <w:basedOn w:val="Normal"/>
    <w:rsid w:val="00BD4B28"/>
    <w:pPr>
      <w:tabs>
        <w:tab w:val="center" w:pos="4320"/>
        <w:tab w:val="right" w:pos="8640"/>
      </w:tabs>
    </w:pPr>
  </w:style>
  <w:style w:type="paragraph" w:styleId="TDC1">
    <w:name w:val="toc 1"/>
    <w:basedOn w:val="Normal"/>
    <w:next w:val="Normal"/>
    <w:rsid w:val="00BD4B28"/>
    <w:pPr>
      <w:spacing w:before="120"/>
    </w:pPr>
    <w:rPr>
      <w:rFonts w:ascii="Times New Roman" w:hAnsi="Times New Roman" w:cs="Times New Roman"/>
      <w:b/>
      <w:bCs/>
      <w:i/>
      <w:iCs/>
      <w:szCs w:val="28"/>
    </w:rPr>
  </w:style>
  <w:style w:type="paragraph" w:styleId="TDC2">
    <w:name w:val="toc 2"/>
    <w:basedOn w:val="Normal"/>
    <w:next w:val="Normal"/>
    <w:rsid w:val="00BD4B28"/>
    <w:pPr>
      <w:spacing w:before="120"/>
      <w:ind w:left="200"/>
    </w:pPr>
    <w:rPr>
      <w:rFonts w:ascii="Times New Roman" w:hAnsi="Times New Roman" w:cs="Times New Roman"/>
      <w:b/>
      <w:bCs/>
      <w:szCs w:val="26"/>
    </w:rPr>
  </w:style>
  <w:style w:type="paragraph" w:styleId="TDC3">
    <w:name w:val="toc 3"/>
    <w:basedOn w:val="Normal"/>
    <w:next w:val="Normal"/>
    <w:rsid w:val="00BD4B28"/>
    <w:pPr>
      <w:ind w:left="400"/>
    </w:pPr>
    <w:rPr>
      <w:rFonts w:ascii="Times New Roman" w:hAnsi="Times New Roman" w:cs="Times New Roman"/>
      <w:szCs w:val="24"/>
    </w:rPr>
  </w:style>
  <w:style w:type="paragraph" w:styleId="TDC4">
    <w:name w:val="toc 4"/>
    <w:basedOn w:val="Normal"/>
    <w:next w:val="Normal"/>
    <w:rsid w:val="00BD4B28"/>
    <w:pPr>
      <w:ind w:left="600"/>
    </w:pPr>
    <w:rPr>
      <w:rFonts w:ascii="Times New Roman" w:hAnsi="Times New Roman" w:cs="Times New Roman"/>
      <w:szCs w:val="24"/>
    </w:rPr>
  </w:style>
  <w:style w:type="paragraph" w:styleId="TDC5">
    <w:name w:val="toc 5"/>
    <w:basedOn w:val="Normal"/>
    <w:next w:val="Normal"/>
    <w:rsid w:val="00BD4B28"/>
    <w:pPr>
      <w:ind w:left="800"/>
    </w:pPr>
    <w:rPr>
      <w:rFonts w:ascii="Times New Roman" w:hAnsi="Times New Roman" w:cs="Times New Roman"/>
      <w:szCs w:val="24"/>
    </w:rPr>
  </w:style>
  <w:style w:type="paragraph" w:styleId="TDC6">
    <w:name w:val="toc 6"/>
    <w:basedOn w:val="Normal"/>
    <w:next w:val="Normal"/>
    <w:rsid w:val="00BD4B28"/>
    <w:pPr>
      <w:ind w:left="1000"/>
    </w:pPr>
    <w:rPr>
      <w:rFonts w:ascii="Times New Roman" w:hAnsi="Times New Roman" w:cs="Times New Roman"/>
      <w:szCs w:val="24"/>
    </w:rPr>
  </w:style>
  <w:style w:type="paragraph" w:styleId="TDC7">
    <w:name w:val="toc 7"/>
    <w:basedOn w:val="Normal"/>
    <w:next w:val="Normal"/>
    <w:rsid w:val="00BD4B28"/>
    <w:pPr>
      <w:ind w:left="1200"/>
    </w:pPr>
    <w:rPr>
      <w:rFonts w:ascii="Times New Roman" w:hAnsi="Times New Roman" w:cs="Times New Roman"/>
      <w:szCs w:val="24"/>
    </w:rPr>
  </w:style>
  <w:style w:type="paragraph" w:styleId="TDC8">
    <w:name w:val="toc 8"/>
    <w:basedOn w:val="Normal"/>
    <w:next w:val="Normal"/>
    <w:rsid w:val="00BD4B28"/>
    <w:pPr>
      <w:ind w:left="1400"/>
    </w:pPr>
    <w:rPr>
      <w:rFonts w:ascii="Times New Roman" w:hAnsi="Times New Roman" w:cs="Times New Roman"/>
      <w:szCs w:val="24"/>
    </w:rPr>
  </w:style>
  <w:style w:type="paragraph" w:styleId="TDC9">
    <w:name w:val="toc 9"/>
    <w:basedOn w:val="Normal"/>
    <w:next w:val="Normal"/>
    <w:rsid w:val="00BD4B28"/>
    <w:pPr>
      <w:ind w:left="1600"/>
    </w:pPr>
    <w:rPr>
      <w:rFonts w:ascii="Times New Roman" w:hAnsi="Times New Roman" w:cs="Times New Roman"/>
      <w:szCs w:val="24"/>
    </w:rPr>
  </w:style>
  <w:style w:type="paragraph" w:customStyle="1" w:styleId="Textodebloque1">
    <w:name w:val="Texto de bloque1"/>
    <w:basedOn w:val="Normal"/>
    <w:rsid w:val="00BD4B28"/>
    <w:pPr>
      <w:ind w:left="100" w:right="100"/>
      <w:jc w:val="both"/>
    </w:pPr>
    <w:rPr>
      <w:rFonts w:ascii="Verdana" w:hAnsi="Verdana" w:cs="Verdana"/>
      <w:lang w:val="es-ES"/>
    </w:rPr>
  </w:style>
  <w:style w:type="paragraph" w:customStyle="1" w:styleId="msolistparagraph0">
    <w:name w:val="msolistparagraph"/>
    <w:basedOn w:val="Normal"/>
    <w:rsid w:val="00BD4B28"/>
    <w:pPr>
      <w:ind w:left="720"/>
    </w:pPr>
    <w:rPr>
      <w:rFonts w:ascii="Calibri" w:hAnsi="Calibri" w:cs="Calibri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BD4B2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B28"/>
    <w:pPr>
      <w:suppressAutoHyphens/>
    </w:pPr>
    <w:rPr>
      <w:rFonts w:ascii="Arial" w:hAnsi="Arial" w:cs="Arial"/>
      <w:lang w:val="en-US" w:eastAsia="zh-CN"/>
    </w:rPr>
  </w:style>
  <w:style w:type="paragraph" w:styleId="Ttulo1">
    <w:name w:val="heading 1"/>
    <w:basedOn w:val="Normal"/>
    <w:next w:val="Normal"/>
    <w:qFormat/>
    <w:rsid w:val="00BD4B28"/>
    <w:pPr>
      <w:keepNext/>
      <w:tabs>
        <w:tab w:val="num" w:pos="0"/>
      </w:tabs>
      <w:ind w:left="432" w:hanging="432"/>
      <w:jc w:val="center"/>
      <w:outlineLvl w:val="0"/>
    </w:pPr>
    <w:rPr>
      <w:rFonts w:ascii="Tahoma" w:hAnsi="Tahoma" w:cs="Tahoma"/>
      <w:b/>
      <w:sz w:val="32"/>
      <w:u w:val="single"/>
      <w:lang w:val="es-MX"/>
    </w:rPr>
  </w:style>
  <w:style w:type="paragraph" w:styleId="Ttulo2">
    <w:name w:val="heading 2"/>
    <w:basedOn w:val="Normal"/>
    <w:next w:val="Normal"/>
    <w:qFormat/>
    <w:rsid w:val="00BD4B28"/>
    <w:pPr>
      <w:keepNext/>
      <w:tabs>
        <w:tab w:val="num" w:pos="0"/>
      </w:tabs>
      <w:ind w:left="576" w:hanging="576"/>
      <w:jc w:val="both"/>
      <w:outlineLvl w:val="1"/>
    </w:pPr>
    <w:rPr>
      <w:rFonts w:ascii="Tahoma" w:hAnsi="Tahoma" w:cs="Tahoma"/>
      <w:b/>
      <w:i/>
      <w:sz w:val="24"/>
      <w:u w:val="single"/>
      <w:lang w:val="es-MX"/>
    </w:rPr>
  </w:style>
  <w:style w:type="paragraph" w:styleId="Ttulo3">
    <w:name w:val="heading 3"/>
    <w:basedOn w:val="Normal"/>
    <w:next w:val="Normal"/>
    <w:qFormat/>
    <w:rsid w:val="00BD4B28"/>
    <w:pPr>
      <w:keepNext/>
      <w:tabs>
        <w:tab w:val="num" w:pos="0"/>
      </w:tabs>
      <w:spacing w:before="240" w:after="60"/>
      <w:ind w:left="720" w:hanging="720"/>
      <w:outlineLvl w:val="2"/>
    </w:pPr>
    <w:rPr>
      <w:rFonts w:ascii="Tahoma" w:hAnsi="Tahoma" w:cs="Tahoma"/>
      <w:b/>
      <w:sz w:val="22"/>
      <w:u w:val="single"/>
    </w:rPr>
  </w:style>
  <w:style w:type="paragraph" w:styleId="Ttulo4">
    <w:name w:val="heading 4"/>
    <w:basedOn w:val="Normal"/>
    <w:next w:val="Normal"/>
    <w:qFormat/>
    <w:rsid w:val="00BD4B28"/>
    <w:pPr>
      <w:keepNext/>
      <w:tabs>
        <w:tab w:val="num" w:pos="0"/>
      </w:tabs>
      <w:ind w:left="864" w:hanging="864"/>
      <w:outlineLvl w:val="3"/>
    </w:pPr>
    <w:rPr>
      <w:rFonts w:ascii="Tahoma" w:hAnsi="Tahoma" w:cs="Tahoma"/>
      <w:b/>
      <w:lang w:val="es-AR"/>
    </w:rPr>
  </w:style>
  <w:style w:type="paragraph" w:styleId="Ttulo5">
    <w:name w:val="heading 5"/>
    <w:basedOn w:val="Normal"/>
    <w:next w:val="Normal"/>
    <w:qFormat/>
    <w:rsid w:val="00BD4B28"/>
    <w:pPr>
      <w:keepNext/>
      <w:tabs>
        <w:tab w:val="num" w:pos="0"/>
      </w:tabs>
      <w:ind w:left="360"/>
      <w:outlineLvl w:val="4"/>
    </w:pPr>
    <w:rPr>
      <w:rFonts w:ascii="Tahoma" w:hAnsi="Tahoma" w:cs="Tahoma"/>
      <w:b/>
      <w:sz w:val="24"/>
      <w:u w:val="single"/>
      <w:lang w:val="es-AR"/>
    </w:rPr>
  </w:style>
  <w:style w:type="paragraph" w:styleId="Ttulo6">
    <w:name w:val="heading 6"/>
    <w:basedOn w:val="Normal"/>
    <w:next w:val="Normal"/>
    <w:qFormat/>
    <w:rsid w:val="00BD4B28"/>
    <w:pPr>
      <w:keepNext/>
      <w:tabs>
        <w:tab w:val="num" w:pos="0"/>
      </w:tabs>
      <w:ind w:left="1152" w:hanging="1152"/>
      <w:outlineLvl w:val="5"/>
    </w:pPr>
    <w:rPr>
      <w:b/>
      <w:bCs/>
      <w:u w:val="single"/>
      <w:lang w:val="es-MX"/>
    </w:rPr>
  </w:style>
  <w:style w:type="paragraph" w:styleId="Ttulo7">
    <w:name w:val="heading 7"/>
    <w:basedOn w:val="Normal"/>
    <w:next w:val="Normal"/>
    <w:qFormat/>
    <w:rsid w:val="00BD4B28"/>
    <w:pPr>
      <w:keepNext/>
      <w:tabs>
        <w:tab w:val="num" w:pos="0"/>
      </w:tabs>
      <w:ind w:right="100"/>
      <w:jc w:val="both"/>
      <w:outlineLvl w:val="6"/>
    </w:pPr>
    <w:rPr>
      <w:rFonts w:ascii="Verdana" w:hAnsi="Verdana" w:cs="Verdana"/>
      <w:b/>
      <w:bCs/>
      <w:lang w:val="es-MX"/>
    </w:rPr>
  </w:style>
  <w:style w:type="paragraph" w:styleId="Ttulo8">
    <w:name w:val="heading 8"/>
    <w:basedOn w:val="Normal"/>
    <w:next w:val="Normal"/>
    <w:qFormat/>
    <w:rsid w:val="00BD4B28"/>
    <w:pPr>
      <w:keepNext/>
      <w:tabs>
        <w:tab w:val="num" w:pos="0"/>
      </w:tabs>
      <w:ind w:left="1440" w:hanging="1440"/>
      <w:jc w:val="both"/>
      <w:outlineLvl w:val="7"/>
    </w:pPr>
    <w:rPr>
      <w:b/>
      <w:bCs/>
      <w:u w:val="single"/>
      <w:lang w:val="es-MX"/>
    </w:rPr>
  </w:style>
  <w:style w:type="paragraph" w:styleId="Ttulo9">
    <w:name w:val="heading 9"/>
    <w:basedOn w:val="Normal"/>
    <w:next w:val="Normal"/>
    <w:qFormat/>
    <w:rsid w:val="00BD4B28"/>
    <w:pPr>
      <w:keepNext/>
      <w:tabs>
        <w:tab w:val="num" w:pos="0"/>
      </w:tabs>
      <w:ind w:left="1584" w:hanging="1584"/>
      <w:jc w:val="both"/>
      <w:outlineLvl w:val="8"/>
    </w:pPr>
    <w:rPr>
      <w:b/>
      <w:b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BD4B28"/>
    <w:rPr>
      <w:rFonts w:ascii="Wingdings" w:hAnsi="Wingdings" w:cs="Wingdings"/>
      <w:b/>
      <w:bCs/>
      <w:i w:val="0"/>
      <w:iCs w:val="0"/>
      <w:color w:val="008000"/>
    </w:rPr>
  </w:style>
  <w:style w:type="character" w:customStyle="1" w:styleId="WW8Num3z0">
    <w:name w:val="WW8Num3z0"/>
    <w:rsid w:val="00BD4B28"/>
    <w:rPr>
      <w:rFonts w:ascii="Arial" w:eastAsia="Times New Roman" w:hAnsi="Arial" w:cs="Arial"/>
    </w:rPr>
  </w:style>
  <w:style w:type="character" w:customStyle="1" w:styleId="Fuentedeprrafopredeter2">
    <w:name w:val="Fuente de párrafo predeter.2"/>
    <w:rsid w:val="00BD4B28"/>
  </w:style>
  <w:style w:type="character" w:customStyle="1" w:styleId="Absatz-Standardschriftart">
    <w:name w:val="Absatz-Standardschriftart"/>
    <w:rsid w:val="00BD4B28"/>
  </w:style>
  <w:style w:type="character" w:customStyle="1" w:styleId="WW8Num1z0">
    <w:name w:val="WW8Num1z0"/>
    <w:rsid w:val="00BD4B28"/>
    <w:rPr>
      <w:rFonts w:ascii="Symbol" w:hAnsi="Symbol" w:cs="Symbol"/>
    </w:rPr>
  </w:style>
  <w:style w:type="character" w:customStyle="1" w:styleId="WW8Num3z1">
    <w:name w:val="WW8Num3z1"/>
    <w:rsid w:val="00BD4B28"/>
    <w:rPr>
      <w:rFonts w:ascii="Courier New" w:hAnsi="Courier New" w:cs="Courier New"/>
    </w:rPr>
  </w:style>
  <w:style w:type="character" w:customStyle="1" w:styleId="WW8Num3z2">
    <w:name w:val="WW8Num3z2"/>
    <w:rsid w:val="00BD4B28"/>
    <w:rPr>
      <w:rFonts w:cs="Courier New"/>
    </w:rPr>
  </w:style>
  <w:style w:type="character" w:customStyle="1" w:styleId="WW8Num3z3">
    <w:name w:val="WW8Num3z3"/>
    <w:rsid w:val="00BD4B28"/>
    <w:rPr>
      <w:rFonts w:ascii="Symbol" w:hAnsi="Symbol" w:cs="Symbol"/>
    </w:rPr>
  </w:style>
  <w:style w:type="character" w:customStyle="1" w:styleId="WW8Num3z5">
    <w:name w:val="WW8Num3z5"/>
    <w:rsid w:val="00BD4B28"/>
    <w:rPr>
      <w:rFonts w:ascii="Wingdings" w:hAnsi="Wingdings" w:cs="Wingdings"/>
    </w:rPr>
  </w:style>
  <w:style w:type="character" w:customStyle="1" w:styleId="WW8Num4z0">
    <w:name w:val="WW8Num4z0"/>
    <w:rsid w:val="00BD4B28"/>
    <w:rPr>
      <w:rFonts w:ascii="Arial" w:eastAsia="Times New Roman" w:hAnsi="Arial" w:cs="Arial"/>
    </w:rPr>
  </w:style>
  <w:style w:type="character" w:customStyle="1" w:styleId="WW8Num4z1">
    <w:name w:val="WW8Num4z1"/>
    <w:rsid w:val="00BD4B28"/>
    <w:rPr>
      <w:rFonts w:ascii="Courier New" w:hAnsi="Courier New" w:cs="Courier New"/>
    </w:rPr>
  </w:style>
  <w:style w:type="character" w:customStyle="1" w:styleId="WW8Num4z2">
    <w:name w:val="WW8Num4z2"/>
    <w:rsid w:val="00BD4B28"/>
    <w:rPr>
      <w:rFonts w:ascii="Wingdings" w:hAnsi="Wingdings" w:cs="Wingdings"/>
    </w:rPr>
  </w:style>
  <w:style w:type="character" w:customStyle="1" w:styleId="WW8Num4z3">
    <w:name w:val="WW8Num4z3"/>
    <w:rsid w:val="00BD4B28"/>
    <w:rPr>
      <w:rFonts w:ascii="Symbol" w:hAnsi="Symbol" w:cs="Symbol"/>
    </w:rPr>
  </w:style>
  <w:style w:type="character" w:customStyle="1" w:styleId="WW8Num5z0">
    <w:name w:val="WW8Num5z0"/>
    <w:rsid w:val="00BD4B28"/>
    <w:rPr>
      <w:rFonts w:ascii="Symbol" w:hAnsi="Symbol" w:cs="Symbol"/>
      <w:color w:val="auto"/>
    </w:rPr>
  </w:style>
  <w:style w:type="character" w:customStyle="1" w:styleId="WW8Num6z0">
    <w:name w:val="WW8Num6z0"/>
    <w:rsid w:val="00BD4B28"/>
    <w:rPr>
      <w:rFonts w:ascii="Symbol" w:hAnsi="Symbol" w:cs="Times New Roman"/>
      <w:color w:val="000000"/>
      <w:sz w:val="16"/>
      <w:szCs w:val="16"/>
    </w:rPr>
  </w:style>
  <w:style w:type="character" w:customStyle="1" w:styleId="WW8Num6z1">
    <w:name w:val="WW8Num6z1"/>
    <w:rsid w:val="00BD4B28"/>
    <w:rPr>
      <w:rFonts w:ascii="Courier New" w:hAnsi="Courier New" w:cs="Courier New"/>
    </w:rPr>
  </w:style>
  <w:style w:type="character" w:customStyle="1" w:styleId="WW8Num6z2">
    <w:name w:val="WW8Num6z2"/>
    <w:rsid w:val="00BD4B28"/>
    <w:rPr>
      <w:rFonts w:ascii="Wingdings" w:hAnsi="Wingdings" w:cs="Times New Roman"/>
    </w:rPr>
  </w:style>
  <w:style w:type="character" w:customStyle="1" w:styleId="WW8Num6z3">
    <w:name w:val="WW8Num6z3"/>
    <w:rsid w:val="00BD4B28"/>
    <w:rPr>
      <w:rFonts w:ascii="Symbol" w:hAnsi="Symbol" w:cs="Times New Roman"/>
    </w:rPr>
  </w:style>
  <w:style w:type="character" w:customStyle="1" w:styleId="WW8Num7z0">
    <w:name w:val="WW8Num7z0"/>
    <w:rsid w:val="00BD4B28"/>
    <w:rPr>
      <w:rFonts w:ascii="Wingdings" w:hAnsi="Wingdings" w:cs="Wingdings"/>
    </w:rPr>
  </w:style>
  <w:style w:type="character" w:customStyle="1" w:styleId="WW8Num7z1">
    <w:name w:val="WW8Num7z1"/>
    <w:rsid w:val="00BD4B28"/>
    <w:rPr>
      <w:rFonts w:ascii="Courier New" w:hAnsi="Courier New" w:cs="Courier New"/>
    </w:rPr>
  </w:style>
  <w:style w:type="character" w:customStyle="1" w:styleId="WW8Num7z3">
    <w:name w:val="WW8Num7z3"/>
    <w:rsid w:val="00BD4B28"/>
    <w:rPr>
      <w:rFonts w:ascii="Symbol" w:hAnsi="Symbol" w:cs="Symbol"/>
    </w:rPr>
  </w:style>
  <w:style w:type="character" w:customStyle="1" w:styleId="WW8Num8z0">
    <w:name w:val="WW8Num8z0"/>
    <w:rsid w:val="00BD4B28"/>
    <w:rPr>
      <w:rFonts w:ascii="Symbol" w:hAnsi="Symbol" w:cs="Symbol"/>
    </w:rPr>
  </w:style>
  <w:style w:type="character" w:customStyle="1" w:styleId="WW8Num9z0">
    <w:name w:val="WW8Num9z0"/>
    <w:rsid w:val="00BD4B28"/>
    <w:rPr>
      <w:rFonts w:ascii="Symbol" w:hAnsi="Symbol" w:cs="Symbol"/>
    </w:rPr>
  </w:style>
  <w:style w:type="character" w:customStyle="1" w:styleId="WW8Num9z1">
    <w:name w:val="WW8Num9z1"/>
    <w:rsid w:val="00BD4B28"/>
    <w:rPr>
      <w:rFonts w:ascii="Courier New" w:hAnsi="Courier New" w:cs="Courier New"/>
    </w:rPr>
  </w:style>
  <w:style w:type="character" w:customStyle="1" w:styleId="WW8Num10z0">
    <w:name w:val="WW8Num10z0"/>
    <w:rsid w:val="00BD4B28"/>
    <w:rPr>
      <w:rFonts w:ascii="Symbol" w:hAnsi="Symbol" w:cs="Symbol"/>
    </w:rPr>
  </w:style>
  <w:style w:type="character" w:customStyle="1" w:styleId="WW8Num10z1">
    <w:name w:val="WW8Num10z1"/>
    <w:rsid w:val="00BD4B28"/>
    <w:rPr>
      <w:rFonts w:ascii="Courier New" w:hAnsi="Courier New" w:cs="Courier New"/>
    </w:rPr>
  </w:style>
  <w:style w:type="character" w:customStyle="1" w:styleId="WW8Num10z2">
    <w:name w:val="WW8Num10z2"/>
    <w:rsid w:val="00BD4B28"/>
    <w:rPr>
      <w:rFonts w:ascii="Wingdings" w:hAnsi="Wingdings" w:cs="Wingdings"/>
    </w:rPr>
  </w:style>
  <w:style w:type="character" w:customStyle="1" w:styleId="WW8Num11z0">
    <w:name w:val="WW8Num11z0"/>
    <w:rsid w:val="00BD4B28"/>
    <w:rPr>
      <w:rFonts w:ascii="Symbol" w:eastAsia="Times New Roman" w:hAnsi="Symbol" w:cs="Times New Roman"/>
    </w:rPr>
  </w:style>
  <w:style w:type="character" w:customStyle="1" w:styleId="WW8Num11z1">
    <w:name w:val="WW8Num11z1"/>
    <w:rsid w:val="00BD4B28"/>
    <w:rPr>
      <w:rFonts w:ascii="Courier New" w:hAnsi="Courier New" w:cs="Courier New"/>
    </w:rPr>
  </w:style>
  <w:style w:type="character" w:customStyle="1" w:styleId="WW8Num11z2">
    <w:name w:val="WW8Num11z2"/>
    <w:rsid w:val="00BD4B28"/>
    <w:rPr>
      <w:rFonts w:ascii="Wingdings" w:hAnsi="Wingdings" w:cs="Wingdings"/>
    </w:rPr>
  </w:style>
  <w:style w:type="character" w:customStyle="1" w:styleId="WW8Num11z3">
    <w:name w:val="WW8Num11z3"/>
    <w:rsid w:val="00BD4B28"/>
    <w:rPr>
      <w:rFonts w:ascii="Symbol" w:hAnsi="Symbol" w:cs="Symbol"/>
    </w:rPr>
  </w:style>
  <w:style w:type="character" w:customStyle="1" w:styleId="WW8Num12z0">
    <w:name w:val="WW8Num12z0"/>
    <w:rsid w:val="00BD4B28"/>
    <w:rPr>
      <w:rFonts w:ascii="Tahoma" w:eastAsia="Times New Roman" w:hAnsi="Tahoma" w:cs="Tahoma"/>
    </w:rPr>
  </w:style>
  <w:style w:type="character" w:customStyle="1" w:styleId="WW8Num12z1">
    <w:name w:val="WW8Num12z1"/>
    <w:rsid w:val="00BD4B28"/>
    <w:rPr>
      <w:rFonts w:ascii="Courier New" w:hAnsi="Courier New" w:cs="Courier New"/>
    </w:rPr>
  </w:style>
  <w:style w:type="character" w:customStyle="1" w:styleId="WW8Num12z2">
    <w:name w:val="WW8Num12z2"/>
    <w:rsid w:val="00BD4B28"/>
    <w:rPr>
      <w:rFonts w:ascii="Wingdings" w:hAnsi="Wingdings" w:cs="Wingdings"/>
    </w:rPr>
  </w:style>
  <w:style w:type="character" w:customStyle="1" w:styleId="WW8Num12z3">
    <w:name w:val="WW8Num12z3"/>
    <w:rsid w:val="00BD4B28"/>
    <w:rPr>
      <w:rFonts w:ascii="Symbol" w:hAnsi="Symbol" w:cs="Symbol"/>
    </w:rPr>
  </w:style>
  <w:style w:type="character" w:customStyle="1" w:styleId="WW8Num15z0">
    <w:name w:val="WW8Num15z0"/>
    <w:rsid w:val="00BD4B28"/>
    <w:rPr>
      <w:rFonts w:cs="Courier New"/>
    </w:rPr>
  </w:style>
  <w:style w:type="character" w:customStyle="1" w:styleId="WW8Num15z1">
    <w:name w:val="WW8Num15z1"/>
    <w:rsid w:val="00BD4B28"/>
    <w:rPr>
      <w:rFonts w:ascii="Courier New" w:hAnsi="Courier New" w:cs="Courier New"/>
    </w:rPr>
  </w:style>
  <w:style w:type="character" w:customStyle="1" w:styleId="WW8Num15z2">
    <w:name w:val="WW8Num15z2"/>
    <w:rsid w:val="00BD4B28"/>
    <w:rPr>
      <w:rFonts w:ascii="Wingdings" w:hAnsi="Wingdings" w:cs="Wingdings"/>
    </w:rPr>
  </w:style>
  <w:style w:type="character" w:customStyle="1" w:styleId="WW8Num15z3">
    <w:name w:val="WW8Num15z3"/>
    <w:rsid w:val="00BD4B28"/>
    <w:rPr>
      <w:rFonts w:ascii="Symbol" w:hAnsi="Symbol" w:cs="Symbol"/>
    </w:rPr>
  </w:style>
  <w:style w:type="character" w:customStyle="1" w:styleId="WW8Num16z0">
    <w:name w:val="WW8Num16z0"/>
    <w:rsid w:val="00BD4B28"/>
    <w:rPr>
      <w:rFonts w:ascii="Arial" w:eastAsia="Times New Roman" w:hAnsi="Arial" w:cs="Arial"/>
    </w:rPr>
  </w:style>
  <w:style w:type="character" w:customStyle="1" w:styleId="WW8Num16z1">
    <w:name w:val="WW8Num16z1"/>
    <w:rsid w:val="00BD4B28"/>
    <w:rPr>
      <w:rFonts w:ascii="Courier New" w:hAnsi="Courier New" w:cs="Courier New"/>
    </w:rPr>
  </w:style>
  <w:style w:type="character" w:customStyle="1" w:styleId="WW8Num16z2">
    <w:name w:val="WW8Num16z2"/>
    <w:rsid w:val="00BD4B28"/>
    <w:rPr>
      <w:rFonts w:ascii="Wingdings" w:hAnsi="Wingdings" w:cs="Wingdings"/>
    </w:rPr>
  </w:style>
  <w:style w:type="character" w:customStyle="1" w:styleId="WW8Num16z3">
    <w:name w:val="WW8Num16z3"/>
    <w:rsid w:val="00BD4B28"/>
    <w:rPr>
      <w:rFonts w:ascii="Symbol" w:hAnsi="Symbol" w:cs="Symbol"/>
    </w:rPr>
  </w:style>
  <w:style w:type="character" w:customStyle="1" w:styleId="WW8Num17z0">
    <w:name w:val="WW8Num17z0"/>
    <w:rsid w:val="00BD4B28"/>
    <w:rPr>
      <w:rFonts w:ascii="Symbol" w:hAnsi="Symbol" w:cs="Symbol"/>
    </w:rPr>
  </w:style>
  <w:style w:type="character" w:customStyle="1" w:styleId="WW8Num17z1">
    <w:name w:val="WW8Num17z1"/>
    <w:rsid w:val="00BD4B28"/>
    <w:rPr>
      <w:rFonts w:ascii="Courier New" w:hAnsi="Courier New" w:cs="Courier New"/>
    </w:rPr>
  </w:style>
  <w:style w:type="character" w:customStyle="1" w:styleId="WW8Num17z2">
    <w:name w:val="WW8Num17z2"/>
    <w:rsid w:val="00BD4B28"/>
    <w:rPr>
      <w:rFonts w:ascii="Wingdings" w:hAnsi="Wingdings" w:cs="Wingdings"/>
    </w:rPr>
  </w:style>
  <w:style w:type="character" w:customStyle="1" w:styleId="Fuentedeprrafopredeter1">
    <w:name w:val="Fuente de párrafo predeter.1"/>
    <w:rsid w:val="00BD4B28"/>
  </w:style>
  <w:style w:type="character" w:customStyle="1" w:styleId="articletitle1">
    <w:name w:val="article_title1"/>
    <w:rsid w:val="00BD4B28"/>
    <w:rPr>
      <w:b/>
      <w:bCs/>
      <w:color w:val="5B8844"/>
      <w:sz w:val="26"/>
      <w:szCs w:val="26"/>
    </w:rPr>
  </w:style>
  <w:style w:type="character" w:styleId="Nmerodepgina">
    <w:name w:val="page number"/>
    <w:basedOn w:val="Fuentedeprrafopredeter1"/>
    <w:rsid w:val="00BD4B28"/>
  </w:style>
  <w:style w:type="character" w:styleId="Hipervnculo">
    <w:name w:val="Hyperlink"/>
    <w:rsid w:val="00BD4B28"/>
    <w:rPr>
      <w:color w:val="0000FF"/>
      <w:u w:val="single"/>
    </w:rPr>
  </w:style>
  <w:style w:type="character" w:styleId="Hipervnculovisitado">
    <w:name w:val="FollowedHyperlink"/>
    <w:rsid w:val="00BD4B28"/>
    <w:rPr>
      <w:color w:val="800080"/>
      <w:u w:val="single"/>
    </w:rPr>
  </w:style>
  <w:style w:type="character" w:styleId="nfasis">
    <w:name w:val="Emphasis"/>
    <w:qFormat/>
    <w:rsid w:val="00BD4B28"/>
    <w:rPr>
      <w:i/>
      <w:iCs/>
    </w:rPr>
  </w:style>
  <w:style w:type="character" w:customStyle="1" w:styleId="PrrafodelistaCar">
    <w:name w:val="Párrafo de lista Car"/>
    <w:rsid w:val="00BD4B28"/>
    <w:rPr>
      <w:rFonts w:ascii="Arial" w:hAnsi="Arial" w:cs="Arial"/>
    </w:rPr>
  </w:style>
  <w:style w:type="character" w:customStyle="1" w:styleId="des">
    <w:name w:val="des"/>
    <w:basedOn w:val="Fuentedeprrafopredeter1"/>
    <w:rsid w:val="00BD4B28"/>
  </w:style>
  <w:style w:type="paragraph" w:customStyle="1" w:styleId="Encabezado2">
    <w:name w:val="Encabezado2"/>
    <w:basedOn w:val="Normal"/>
    <w:next w:val="Textoindependiente"/>
    <w:rsid w:val="00BD4B28"/>
    <w:pPr>
      <w:keepNext/>
      <w:spacing w:before="240" w:after="120"/>
    </w:pPr>
    <w:rPr>
      <w:rFonts w:eastAsia="WenQuanYi Zen Hei Sharp" w:cs="DejaVu Sans"/>
      <w:sz w:val="28"/>
      <w:szCs w:val="28"/>
    </w:rPr>
  </w:style>
  <w:style w:type="paragraph" w:styleId="Textoindependiente">
    <w:name w:val="Body Text"/>
    <w:basedOn w:val="Normal"/>
    <w:rsid w:val="00BD4B28"/>
    <w:pPr>
      <w:jc w:val="both"/>
    </w:pPr>
    <w:rPr>
      <w:rFonts w:ascii="Tahoma" w:hAnsi="Tahoma" w:cs="Tahoma"/>
      <w:sz w:val="24"/>
      <w:lang w:val="es-MX"/>
    </w:rPr>
  </w:style>
  <w:style w:type="paragraph" w:styleId="Lista">
    <w:name w:val="List"/>
    <w:basedOn w:val="Textoindependiente"/>
    <w:rsid w:val="00BD4B28"/>
    <w:rPr>
      <w:rFonts w:cs="DejaVu Sans"/>
    </w:rPr>
  </w:style>
  <w:style w:type="paragraph" w:styleId="Epgrafe">
    <w:name w:val="caption"/>
    <w:basedOn w:val="Normal"/>
    <w:qFormat/>
    <w:rsid w:val="00BD4B28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ndice">
    <w:name w:val="Índice"/>
    <w:basedOn w:val="Normal"/>
    <w:rsid w:val="00BD4B28"/>
    <w:pPr>
      <w:suppressLineNumbers/>
    </w:pPr>
    <w:rPr>
      <w:rFonts w:cs="DejaVu Sans"/>
    </w:rPr>
  </w:style>
  <w:style w:type="paragraph" w:customStyle="1" w:styleId="Encabezado1">
    <w:name w:val="Encabezado1"/>
    <w:basedOn w:val="Normal"/>
    <w:next w:val="Textoindependiente"/>
    <w:rsid w:val="00BD4B28"/>
    <w:pPr>
      <w:keepNext/>
      <w:spacing w:before="240" w:after="120"/>
    </w:pPr>
    <w:rPr>
      <w:rFonts w:eastAsia="WenQuanYi Zen Hei Sharp" w:cs="DejaVu Sans"/>
      <w:sz w:val="28"/>
      <w:szCs w:val="28"/>
    </w:rPr>
  </w:style>
  <w:style w:type="paragraph" w:customStyle="1" w:styleId="Epgrafe1">
    <w:name w:val="Epígrafe1"/>
    <w:basedOn w:val="Normal"/>
    <w:rsid w:val="00BD4B28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Encabezado">
    <w:name w:val="header"/>
    <w:basedOn w:val="Normal"/>
    <w:next w:val="Textoindependiente"/>
    <w:rsid w:val="00BD4B28"/>
    <w:pPr>
      <w:keepNext/>
      <w:spacing w:before="240" w:after="120"/>
    </w:pPr>
    <w:rPr>
      <w:rFonts w:eastAsia="WenQuanYi Zen Hei Sharp" w:cs="DejaVu Sans"/>
      <w:sz w:val="28"/>
      <w:szCs w:val="28"/>
    </w:rPr>
  </w:style>
  <w:style w:type="paragraph" w:styleId="Sangradetextonormal">
    <w:name w:val="Body Text Indent"/>
    <w:basedOn w:val="Normal"/>
    <w:rsid w:val="00BD4B28"/>
    <w:pPr>
      <w:ind w:left="360"/>
    </w:pPr>
    <w:rPr>
      <w:rFonts w:ascii="Tahoma" w:hAnsi="Tahoma" w:cs="Tahoma"/>
      <w:b/>
      <w:sz w:val="24"/>
      <w:u w:val="single"/>
      <w:lang w:val="es-AR"/>
    </w:rPr>
  </w:style>
  <w:style w:type="paragraph" w:customStyle="1" w:styleId="Textoindependiente21">
    <w:name w:val="Texto independiente 21"/>
    <w:basedOn w:val="Normal"/>
    <w:rsid w:val="00BD4B28"/>
    <w:rPr>
      <w:rFonts w:ascii="Tahoma" w:hAnsi="Tahoma" w:cs="Tahoma"/>
      <w:sz w:val="24"/>
      <w:lang w:val="es-MX"/>
    </w:rPr>
  </w:style>
  <w:style w:type="paragraph" w:customStyle="1" w:styleId="Textoindependiente31">
    <w:name w:val="Texto independiente 31"/>
    <w:basedOn w:val="Normal"/>
    <w:rsid w:val="00BD4B28"/>
    <w:pPr>
      <w:jc w:val="both"/>
    </w:pPr>
    <w:rPr>
      <w:lang w:val="es-MX"/>
    </w:rPr>
  </w:style>
  <w:style w:type="paragraph" w:styleId="NormalWeb">
    <w:name w:val="Normal (Web)"/>
    <w:basedOn w:val="Normal"/>
    <w:rsid w:val="00BD4B28"/>
    <w:pPr>
      <w:spacing w:before="100" w:after="100"/>
    </w:pPr>
    <w:rPr>
      <w:rFonts w:ascii="Arial Unicode MS" w:eastAsia="Arial Unicode MS" w:hAnsi="Arial Unicode MS" w:cs="Arial Unicode MS"/>
      <w:sz w:val="24"/>
      <w:szCs w:val="24"/>
      <w:lang w:val="es-ES"/>
    </w:rPr>
  </w:style>
  <w:style w:type="paragraph" w:customStyle="1" w:styleId="BulletLevel3">
    <w:name w:val="Bullet Level 3"/>
    <w:rsid w:val="00BD4B28"/>
    <w:pPr>
      <w:tabs>
        <w:tab w:val="num" w:pos="308"/>
        <w:tab w:val="left" w:pos="2268"/>
        <w:tab w:val="left" w:pos="2552"/>
      </w:tabs>
      <w:suppressAutoHyphens/>
      <w:spacing w:after="60" w:line="288" w:lineRule="auto"/>
      <w:ind w:left="308" w:hanging="360"/>
      <w:jc w:val="both"/>
    </w:pPr>
    <w:rPr>
      <w:rFonts w:ascii="Arial" w:hAnsi="Arial" w:cs="Arial"/>
      <w:color w:val="000000"/>
      <w:lang w:val="en-US" w:eastAsia="zh-CN"/>
    </w:rPr>
  </w:style>
  <w:style w:type="paragraph" w:customStyle="1" w:styleId="Bullet">
    <w:name w:val="Bullet"/>
    <w:rsid w:val="00BD4B28"/>
    <w:pPr>
      <w:tabs>
        <w:tab w:val="num" w:pos="397"/>
      </w:tabs>
      <w:suppressAutoHyphens/>
      <w:spacing w:after="60" w:line="288" w:lineRule="auto"/>
      <w:ind w:left="397" w:hanging="397"/>
      <w:jc w:val="both"/>
    </w:pPr>
    <w:rPr>
      <w:rFonts w:ascii="Arial" w:hAnsi="Arial" w:cs="Arial"/>
      <w:sz w:val="18"/>
      <w:szCs w:val="18"/>
      <w:lang w:eastAsia="zh-CN"/>
    </w:rPr>
  </w:style>
  <w:style w:type="paragraph" w:styleId="Piedepgina">
    <w:name w:val="footer"/>
    <w:basedOn w:val="Normal"/>
    <w:rsid w:val="00BD4B28"/>
    <w:pPr>
      <w:tabs>
        <w:tab w:val="center" w:pos="4320"/>
        <w:tab w:val="right" w:pos="8640"/>
      </w:tabs>
    </w:pPr>
  </w:style>
  <w:style w:type="paragraph" w:styleId="TDC1">
    <w:name w:val="toc 1"/>
    <w:basedOn w:val="Normal"/>
    <w:next w:val="Normal"/>
    <w:rsid w:val="00BD4B28"/>
    <w:pPr>
      <w:spacing w:before="120"/>
    </w:pPr>
    <w:rPr>
      <w:rFonts w:ascii="Times New Roman" w:hAnsi="Times New Roman" w:cs="Times New Roman"/>
      <w:b/>
      <w:bCs/>
      <w:i/>
      <w:iCs/>
      <w:szCs w:val="28"/>
    </w:rPr>
  </w:style>
  <w:style w:type="paragraph" w:styleId="TDC2">
    <w:name w:val="toc 2"/>
    <w:basedOn w:val="Normal"/>
    <w:next w:val="Normal"/>
    <w:rsid w:val="00BD4B28"/>
    <w:pPr>
      <w:spacing w:before="120"/>
      <w:ind w:left="200"/>
    </w:pPr>
    <w:rPr>
      <w:rFonts w:ascii="Times New Roman" w:hAnsi="Times New Roman" w:cs="Times New Roman"/>
      <w:b/>
      <w:bCs/>
      <w:szCs w:val="26"/>
    </w:rPr>
  </w:style>
  <w:style w:type="paragraph" w:styleId="TDC3">
    <w:name w:val="toc 3"/>
    <w:basedOn w:val="Normal"/>
    <w:next w:val="Normal"/>
    <w:rsid w:val="00BD4B28"/>
    <w:pPr>
      <w:ind w:left="400"/>
    </w:pPr>
    <w:rPr>
      <w:rFonts w:ascii="Times New Roman" w:hAnsi="Times New Roman" w:cs="Times New Roman"/>
      <w:szCs w:val="24"/>
    </w:rPr>
  </w:style>
  <w:style w:type="paragraph" w:styleId="TDC4">
    <w:name w:val="toc 4"/>
    <w:basedOn w:val="Normal"/>
    <w:next w:val="Normal"/>
    <w:rsid w:val="00BD4B28"/>
    <w:pPr>
      <w:ind w:left="600"/>
    </w:pPr>
    <w:rPr>
      <w:rFonts w:ascii="Times New Roman" w:hAnsi="Times New Roman" w:cs="Times New Roman"/>
      <w:szCs w:val="24"/>
    </w:rPr>
  </w:style>
  <w:style w:type="paragraph" w:styleId="TDC5">
    <w:name w:val="toc 5"/>
    <w:basedOn w:val="Normal"/>
    <w:next w:val="Normal"/>
    <w:rsid w:val="00BD4B28"/>
    <w:pPr>
      <w:ind w:left="800"/>
    </w:pPr>
    <w:rPr>
      <w:rFonts w:ascii="Times New Roman" w:hAnsi="Times New Roman" w:cs="Times New Roman"/>
      <w:szCs w:val="24"/>
    </w:rPr>
  </w:style>
  <w:style w:type="paragraph" w:styleId="TDC6">
    <w:name w:val="toc 6"/>
    <w:basedOn w:val="Normal"/>
    <w:next w:val="Normal"/>
    <w:rsid w:val="00BD4B28"/>
    <w:pPr>
      <w:ind w:left="1000"/>
    </w:pPr>
    <w:rPr>
      <w:rFonts w:ascii="Times New Roman" w:hAnsi="Times New Roman" w:cs="Times New Roman"/>
      <w:szCs w:val="24"/>
    </w:rPr>
  </w:style>
  <w:style w:type="paragraph" w:styleId="TDC7">
    <w:name w:val="toc 7"/>
    <w:basedOn w:val="Normal"/>
    <w:next w:val="Normal"/>
    <w:rsid w:val="00BD4B28"/>
    <w:pPr>
      <w:ind w:left="1200"/>
    </w:pPr>
    <w:rPr>
      <w:rFonts w:ascii="Times New Roman" w:hAnsi="Times New Roman" w:cs="Times New Roman"/>
      <w:szCs w:val="24"/>
    </w:rPr>
  </w:style>
  <w:style w:type="paragraph" w:styleId="TDC8">
    <w:name w:val="toc 8"/>
    <w:basedOn w:val="Normal"/>
    <w:next w:val="Normal"/>
    <w:rsid w:val="00BD4B28"/>
    <w:pPr>
      <w:ind w:left="1400"/>
    </w:pPr>
    <w:rPr>
      <w:rFonts w:ascii="Times New Roman" w:hAnsi="Times New Roman" w:cs="Times New Roman"/>
      <w:szCs w:val="24"/>
    </w:rPr>
  </w:style>
  <w:style w:type="paragraph" w:styleId="TDC9">
    <w:name w:val="toc 9"/>
    <w:basedOn w:val="Normal"/>
    <w:next w:val="Normal"/>
    <w:rsid w:val="00BD4B28"/>
    <w:pPr>
      <w:ind w:left="1600"/>
    </w:pPr>
    <w:rPr>
      <w:rFonts w:ascii="Times New Roman" w:hAnsi="Times New Roman" w:cs="Times New Roman"/>
      <w:szCs w:val="24"/>
    </w:rPr>
  </w:style>
  <w:style w:type="paragraph" w:customStyle="1" w:styleId="Textodebloque1">
    <w:name w:val="Texto de bloque1"/>
    <w:basedOn w:val="Normal"/>
    <w:rsid w:val="00BD4B28"/>
    <w:pPr>
      <w:ind w:left="100" w:right="100"/>
      <w:jc w:val="both"/>
    </w:pPr>
    <w:rPr>
      <w:rFonts w:ascii="Verdana" w:hAnsi="Verdana" w:cs="Verdana"/>
      <w:lang w:val="es-ES"/>
    </w:rPr>
  </w:style>
  <w:style w:type="paragraph" w:customStyle="1" w:styleId="msolistparagraph0">
    <w:name w:val="msolistparagraph"/>
    <w:basedOn w:val="Normal"/>
    <w:rsid w:val="00BD4B28"/>
    <w:pPr>
      <w:ind w:left="720"/>
    </w:pPr>
    <w:rPr>
      <w:rFonts w:ascii="Calibri" w:hAnsi="Calibri" w:cs="Calibri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BD4B2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1)Introducción</vt:lpstr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1)Introducción</dc:title>
  <dc:creator>Mariano D'Ortona</dc:creator>
  <cp:lastModifiedBy>Ana Carolina Ezeiza Pohl</cp:lastModifiedBy>
  <cp:revision>2</cp:revision>
  <cp:lastPrinted>2013-05-20T14:52:00Z</cp:lastPrinted>
  <dcterms:created xsi:type="dcterms:W3CDTF">2015-06-17T20:05:00Z</dcterms:created>
  <dcterms:modified xsi:type="dcterms:W3CDTF">2015-06-17T20:05:00Z</dcterms:modified>
</cp:coreProperties>
</file>